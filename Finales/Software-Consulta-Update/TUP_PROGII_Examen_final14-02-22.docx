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6468148A" w14:textId="77777777" w:rsidR="008C4FFA" w:rsidRPr="00732A8E" w:rsidRDefault="008C00B2" w:rsidP="00732A8E">
      <w:pPr>
        <w:spacing w:before="0" w:after="0" w:line="276" w:lineRule="auto"/>
        <w:jc w:val="left"/>
        <w:rPr>
          <w:rFonts w:ascii="Arial" w:hAnsi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2BA5B" wp14:editId="28940CF4">
                <wp:simplePos x="0" y="0"/>
                <wp:positionH relativeFrom="column">
                  <wp:posOffset>509270</wp:posOffset>
                </wp:positionH>
                <wp:positionV relativeFrom="paragraph">
                  <wp:posOffset>8436771</wp:posOffset>
                </wp:positionV>
                <wp:extent cx="3067050" cy="8763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BE3BF" w14:textId="77777777" w:rsidR="00743407" w:rsidRDefault="00F974AD" w:rsidP="00743407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>Guía de Estudio</w:t>
                            </w:r>
                          </w:p>
                          <w:p w14:paraId="4E3CE8F5" w14:textId="0BFE5695" w:rsidR="00743407" w:rsidRPr="009C54FE" w:rsidRDefault="00446B0F" w:rsidP="00743407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1° Año – </w:t>
                            </w:r>
                            <w:r w:rsidR="0009467A"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>2</w:t>
                            </w:r>
                            <w:r w:rsidR="00743407"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>° Cuatrimestre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40.1pt;margin-top:664.3pt;width:241.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" filled="f" stroked="f" strokeweight=".5pt">
                <v:textbox>
                  <w:txbxContent>
                    <w:p w14:paraId="465BE3BF" w14:textId="77777777" w:rsidR="00743407" w:rsidRDefault="00F974AD" w:rsidP="00743407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>Guía de Estudio</w:t>
                      </w:r>
                    </w:p>
                    <w:p w14:paraId="4E3CE8F5" w14:textId="0BFE5695" w:rsidR="00743407" w:rsidRPr="009C54FE" w:rsidRDefault="00446B0F" w:rsidP="00743407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 xml:space="preserve">1° Año – </w:t>
                      </w:r>
                      <w:r w:rsidR="0009467A"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>2</w:t>
                      </w:r>
                      <w:r w:rsidR="00743407"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>° Cuatrimestre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1A297" wp14:editId="69874C4D">
                <wp:simplePos x="0" y="0"/>
                <wp:positionH relativeFrom="column">
                  <wp:posOffset>-936834</wp:posOffset>
                </wp:positionH>
                <wp:positionV relativeFrom="paragraph">
                  <wp:posOffset>5989405</wp:posOffset>
                </wp:positionV>
                <wp:extent cx="4514850" cy="1125941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12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2942" w14:textId="0C297579" w:rsidR="00743407" w:rsidRPr="00E74137" w:rsidRDefault="008D7667" w:rsidP="007434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4"/>
                                <w:lang w:val="es-ES"/>
                              </w:rPr>
                              <w:t xml:space="preserve">Examen Final </w:t>
                            </w:r>
                            <w:r w:rsidR="007F4D35">
                              <w:rPr>
                                <w:rFonts w:ascii="Arial" w:hAnsi="Arial"/>
                                <w:sz w:val="40"/>
                                <w:szCs w:val="44"/>
                                <w:lang w:val="es-ES"/>
                              </w:rPr>
                              <w:t>03-02-2022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2" o:spid="_x0000_s1027" type="#_x0000_t202" style="position:absolute;margin-left:-73.75pt;margin-top:471.6pt;width:355.5pt;height:8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" filled="f" stroked="f" strokeweight=".5pt">
                <v:textbox>
                  <w:txbxContent>
                    <w:p w14:paraId="160A2942" w14:textId="0C297579" w:rsidR="00743407" w:rsidRPr="00E74137" w:rsidRDefault="008D7667" w:rsidP="00743407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4"/>
                          <w:lang w:val="es-ES"/>
                        </w:rPr>
                        <w:t xml:space="preserve">Examen Final </w:t>
                      </w:r>
                      <w:r w:rsidR="007F4D35">
                        <w:rPr>
                          <w:rFonts w:ascii="Arial" w:hAnsi="Arial"/>
                          <w:sz w:val="40"/>
                          <w:szCs w:val="44"/>
                          <w:lang w:val="es-ES"/>
                        </w:rPr>
                        <w:t>03-02-2022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710D3" wp14:editId="069D22E2">
                <wp:simplePos x="0" y="0"/>
                <wp:positionH relativeFrom="column">
                  <wp:posOffset>-937895</wp:posOffset>
                </wp:positionH>
                <wp:positionV relativeFrom="paragraph">
                  <wp:posOffset>4959880</wp:posOffset>
                </wp:positionV>
                <wp:extent cx="5200650" cy="10096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08EAB" w14:textId="35079EC4" w:rsidR="00743407" w:rsidRPr="007F5C6E" w:rsidRDefault="00446B0F" w:rsidP="00743407">
                            <w:pPr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  <w:t>PROGRAMACIÓN I</w:t>
                            </w:r>
                            <w:r w:rsidR="0009467A"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" o:spid="_x0000_s1028" type="#_x0000_t202" style="position:absolute;margin-left:-73.85pt;margin-top:390.55pt;width:409.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" filled="f" stroked="f" strokeweight=".5pt">
                <v:textbox>
                  <w:txbxContent>
                    <w:p w14:paraId="36408EAB" w14:textId="35079EC4" w:rsidR="00743407" w:rsidRPr="007F5C6E" w:rsidRDefault="00446B0F" w:rsidP="00743407">
                      <w:pPr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</w:pPr>
                      <w:r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  <w:t>PROGRAMACIÓN I</w:t>
                      </w:r>
                      <w:r w:rsidR="0009467A"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7456" behindDoc="0" locked="0" layoutInCell="1" allowOverlap="1" wp14:anchorId="554FDC5E" wp14:editId="73C5D8B0">
            <wp:simplePos x="0" y="0"/>
            <wp:positionH relativeFrom="column">
              <wp:posOffset>-1080135</wp:posOffset>
            </wp:positionH>
            <wp:positionV relativeFrom="paragraph">
              <wp:posOffset>-1082201</wp:posOffset>
            </wp:positionV>
            <wp:extent cx="7555305" cy="10686553"/>
            <wp:effectExtent l="0" t="0" r="762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305" cy="1068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63A">
        <w:rPr>
          <w:rFonts w:ascii="Arial" w:hAnsi="Arial"/>
          <w:sz w:val="24"/>
          <w:szCs w:val="24"/>
        </w:rPr>
        <w:br w:type="page"/>
      </w:r>
    </w:p>
    <w:bookmarkStart w:id="0" w:name="_Toc8198798" w:displacedByCustomXml="next"/>
    <w:sdt>
      <w:sdtPr>
        <w:rPr>
          <w:rFonts w:asciiTheme="minorHAnsi" w:eastAsia="Batang" w:hAnsiTheme="minorHAnsi" w:cs="Arial"/>
          <w:color w:val="000000"/>
          <w:sz w:val="22"/>
          <w:szCs w:val="20"/>
          <w:lang w:val="es-ES"/>
        </w:rPr>
        <w:id w:val="12786847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E8E261" w14:textId="77777777" w:rsidR="005F7BFA" w:rsidRPr="00B74A6B" w:rsidRDefault="005F7BFA">
          <w:pPr>
            <w:pStyle w:val="TtulodeTDC"/>
            <w:rPr>
              <w:rFonts w:ascii="Arial" w:hAnsi="Arial" w:cs="Arial"/>
              <w:b/>
              <w:color w:val="4F81BD" w:themeColor="accent1"/>
              <w:sz w:val="28"/>
              <w:szCs w:val="28"/>
            </w:rPr>
          </w:pPr>
          <w:r w:rsidRPr="00B74A6B">
            <w:rPr>
              <w:rFonts w:ascii="Arial" w:hAnsi="Arial" w:cs="Arial"/>
              <w:b/>
              <w:color w:val="4F81BD" w:themeColor="accent1"/>
              <w:sz w:val="28"/>
              <w:szCs w:val="28"/>
              <w:lang w:val="es-ES"/>
            </w:rPr>
            <w:t>Índice</w:t>
          </w:r>
        </w:p>
        <w:p w14:paraId="262CCBD5" w14:textId="77777777" w:rsidR="00865F6E" w:rsidRDefault="005F7BF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r>
            <w:rPr>
              <w:color w:val="0071CE"/>
            </w:rPr>
            <w:fldChar w:fldCharType="begin"/>
          </w:r>
          <w:r>
            <w:instrText xml:space="preserve"> TOC \o "1-3" \h \z \u </w:instrText>
          </w:r>
          <w:r>
            <w:rPr>
              <w:color w:val="0071CE"/>
            </w:rPr>
            <w:fldChar w:fldCharType="separate"/>
          </w:r>
          <w:hyperlink w:anchor="_Toc95682774" w:history="1">
            <w:r w:rsidR="00865F6E" w:rsidRPr="0063469F">
              <w:rPr>
                <w:rStyle w:val="Hipervnculo"/>
              </w:rPr>
              <w:t>Examen Final 14022022</w:t>
            </w:r>
            <w:r w:rsidR="00865F6E">
              <w:rPr>
                <w:webHidden/>
              </w:rPr>
              <w:tab/>
            </w:r>
            <w:r w:rsidR="00865F6E">
              <w:rPr>
                <w:webHidden/>
              </w:rPr>
              <w:fldChar w:fldCharType="begin"/>
            </w:r>
            <w:r w:rsidR="00865F6E">
              <w:rPr>
                <w:webHidden/>
              </w:rPr>
              <w:instrText xml:space="preserve"> PAGEREF _Toc95682774 \h </w:instrText>
            </w:r>
            <w:r w:rsidR="00865F6E">
              <w:rPr>
                <w:webHidden/>
              </w:rPr>
            </w:r>
            <w:r w:rsidR="00865F6E">
              <w:rPr>
                <w:webHidden/>
              </w:rPr>
              <w:fldChar w:fldCharType="separate"/>
            </w:r>
            <w:r w:rsidR="00865F6E">
              <w:rPr>
                <w:webHidden/>
              </w:rPr>
              <w:t>2</w:t>
            </w:r>
            <w:r w:rsidR="00865F6E">
              <w:rPr>
                <w:webHidden/>
              </w:rPr>
              <w:fldChar w:fldCharType="end"/>
            </w:r>
          </w:hyperlink>
        </w:p>
        <w:p w14:paraId="1F946EF1" w14:textId="77777777" w:rsidR="00865F6E" w:rsidRDefault="00CD6B7F">
          <w:pPr>
            <w:pStyle w:val="TDC2"/>
            <w:rPr>
              <w:rFonts w:asciiTheme="minorHAnsi" w:hAnsiTheme="minorHAnsi" w:cstheme="minorBidi"/>
              <w:sz w:val="22"/>
              <w:lang w:val="es-ES" w:eastAsia="es-ES"/>
            </w:rPr>
          </w:pPr>
          <w:hyperlink w:anchor="_Toc95682775" w:history="1">
            <w:r w:rsidR="00865F6E" w:rsidRPr="0063469F">
              <w:rPr>
                <w:rStyle w:val="Hipervnculo"/>
              </w:rPr>
              <w:t>Enunciado:</w:t>
            </w:r>
            <w:r w:rsidR="00865F6E">
              <w:rPr>
                <w:webHidden/>
              </w:rPr>
              <w:tab/>
            </w:r>
            <w:r w:rsidR="00865F6E">
              <w:rPr>
                <w:webHidden/>
              </w:rPr>
              <w:fldChar w:fldCharType="begin"/>
            </w:r>
            <w:r w:rsidR="00865F6E">
              <w:rPr>
                <w:webHidden/>
              </w:rPr>
              <w:instrText xml:space="preserve"> PAGEREF _Toc95682775 \h </w:instrText>
            </w:r>
            <w:r w:rsidR="00865F6E">
              <w:rPr>
                <w:webHidden/>
              </w:rPr>
            </w:r>
            <w:r w:rsidR="00865F6E">
              <w:rPr>
                <w:webHidden/>
              </w:rPr>
              <w:fldChar w:fldCharType="separate"/>
            </w:r>
            <w:r w:rsidR="00865F6E">
              <w:rPr>
                <w:webHidden/>
              </w:rPr>
              <w:t>2</w:t>
            </w:r>
            <w:r w:rsidR="00865F6E">
              <w:rPr>
                <w:webHidden/>
              </w:rPr>
              <w:fldChar w:fldCharType="end"/>
            </w:r>
          </w:hyperlink>
        </w:p>
        <w:p w14:paraId="70DBBA4B" w14:textId="4C236AAD" w:rsidR="005F7BFA" w:rsidRDefault="005F7BFA" w:rsidP="005F7BFA">
          <w:r>
            <w:rPr>
              <w:b/>
              <w:bCs/>
              <w:lang w:val="es-ES"/>
            </w:rPr>
            <w:fldChar w:fldCharType="end"/>
          </w:r>
        </w:p>
      </w:sdtContent>
    </w:sdt>
    <w:p w14:paraId="3886BF7D" w14:textId="77777777" w:rsidR="005F7BFA" w:rsidRDefault="005F7BFA">
      <w:pPr>
        <w:spacing w:before="0" w:after="0" w:line="276" w:lineRule="auto"/>
        <w:jc w:val="left"/>
        <w:rPr>
          <w:rFonts w:ascii="Arial" w:eastAsia="Trebuchet MS" w:hAnsi="Arial"/>
          <w:b/>
          <w:color w:val="0071CE"/>
          <w:sz w:val="28"/>
          <w:szCs w:val="28"/>
          <w:lang w:val="es-ES_tradnl"/>
        </w:rPr>
      </w:pPr>
      <w:r>
        <w:br w:type="page"/>
      </w:r>
    </w:p>
    <w:p w14:paraId="5D487722" w14:textId="348FE2D9" w:rsidR="00225E9D" w:rsidRPr="00225E9D" w:rsidRDefault="008D7667" w:rsidP="00646F93">
      <w:pPr>
        <w:pStyle w:val="Ttulo1"/>
      </w:pPr>
      <w:bookmarkStart w:id="1" w:name="_Toc95682774"/>
      <w:bookmarkEnd w:id="0"/>
      <w:r>
        <w:lastRenderedPageBreak/>
        <w:t xml:space="preserve">Examen Final </w:t>
      </w:r>
      <w:r w:rsidR="009453F8">
        <w:t>14</w:t>
      </w:r>
      <w:r w:rsidR="007F4D35">
        <w:t>022022</w:t>
      </w:r>
      <w:bookmarkEnd w:id="1"/>
    </w:p>
    <w:p w14:paraId="6D76887B" w14:textId="379FE5EE" w:rsidR="00E74137" w:rsidRDefault="00E74137" w:rsidP="008605E0">
      <w:pPr>
        <w:pStyle w:val="Ttulo2"/>
      </w:pPr>
      <w:bookmarkStart w:id="2" w:name="_Toc95682775"/>
      <w:r>
        <w:t>Enunciado:</w:t>
      </w:r>
      <w:bookmarkEnd w:id="2"/>
    </w:p>
    <w:p w14:paraId="64435C39" w14:textId="334D1111" w:rsidR="00646F93" w:rsidRDefault="00646F93" w:rsidP="00225E9D">
      <w:pPr>
        <w:pStyle w:val="TUP-PrrafoNormal"/>
        <w:rPr>
          <w:color w:val="0D0D0D"/>
          <w:szCs w:val="24"/>
        </w:rPr>
      </w:pPr>
      <w:r>
        <w:rPr>
          <w:color w:val="0D0D0D"/>
          <w:szCs w:val="24"/>
        </w:rPr>
        <w:t xml:space="preserve">Se necesita desarrollar una aplicación que permita </w:t>
      </w:r>
      <w:r w:rsidR="00A4053A">
        <w:rPr>
          <w:color w:val="0D0D0D"/>
          <w:szCs w:val="24"/>
        </w:rPr>
        <w:t>gestionar</w:t>
      </w:r>
      <w:r>
        <w:rPr>
          <w:color w:val="0D0D0D"/>
          <w:szCs w:val="24"/>
        </w:rPr>
        <w:t xml:space="preserve"> </w:t>
      </w:r>
      <w:r w:rsidR="007F4D35">
        <w:rPr>
          <w:b/>
          <w:bCs/>
          <w:color w:val="0D0D0D"/>
          <w:szCs w:val="24"/>
        </w:rPr>
        <w:t>proyectos</w:t>
      </w:r>
      <w:r w:rsidR="006F211E">
        <w:rPr>
          <w:b/>
          <w:bCs/>
          <w:color w:val="0D0D0D"/>
          <w:szCs w:val="24"/>
        </w:rPr>
        <w:t xml:space="preserve"> de </w:t>
      </w:r>
      <w:r w:rsidR="007F4D35">
        <w:rPr>
          <w:b/>
          <w:bCs/>
          <w:color w:val="0D0D0D"/>
          <w:szCs w:val="24"/>
        </w:rPr>
        <w:t>software</w:t>
      </w:r>
      <w:r w:rsidR="007F4D35">
        <w:rPr>
          <w:color w:val="0D0D0D"/>
          <w:szCs w:val="24"/>
        </w:rPr>
        <w:t xml:space="preserve"> de una conocida empresa local</w:t>
      </w:r>
      <w:r>
        <w:rPr>
          <w:color w:val="0D0D0D"/>
          <w:szCs w:val="24"/>
        </w:rPr>
        <w:t>. Para ello Ud. dispone de un proyecto incompleto</w:t>
      </w:r>
      <w:r w:rsidR="004A57FE">
        <w:rPr>
          <w:color w:val="0D0D0D"/>
          <w:szCs w:val="24"/>
        </w:rPr>
        <w:t xml:space="preserve"> que deberá completar, comprimir y adjuntar a la tarea configurada en UVS para esta instancia de evaluación.</w:t>
      </w:r>
    </w:p>
    <w:p w14:paraId="56D898D8" w14:textId="77777777" w:rsidR="001749AA" w:rsidRDefault="001749AA" w:rsidP="001749AA">
      <w:pPr>
        <w:pStyle w:val="TUP-PrrafoNormal"/>
        <w:rPr>
          <w:color w:val="0D0D0D"/>
          <w:szCs w:val="24"/>
        </w:rPr>
      </w:pPr>
      <w:r>
        <w:rPr>
          <w:color w:val="0D0D0D"/>
          <w:szCs w:val="24"/>
        </w:rPr>
        <w:t>El modelo de clases del dominio necesarias se muestra en la siguiente figura:</w:t>
      </w:r>
    </w:p>
    <w:p w14:paraId="4E6C715B" w14:textId="17E00B4A" w:rsidR="001749AA" w:rsidRDefault="007F4D35" w:rsidP="001749AA">
      <w:pPr>
        <w:pStyle w:val="TUP-PrrafoNormal"/>
        <w:ind w:left="1429" w:firstLine="0"/>
        <w:rPr>
          <w:color w:val="0D0D0D"/>
          <w:szCs w:val="24"/>
        </w:rPr>
      </w:pPr>
      <w:r>
        <w:rPr>
          <w:noProof/>
          <w:color w:val="0D0D0D"/>
          <w:szCs w:val="24"/>
          <w:lang w:val="es-ES" w:eastAsia="es-ES"/>
        </w:rPr>
        <w:drawing>
          <wp:inline distT="0" distB="0" distL="0" distR="0" wp14:anchorId="19BE9A65" wp14:editId="7BF24222">
            <wp:extent cx="5191125" cy="110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9690" w14:textId="77777777" w:rsidR="001749AA" w:rsidRDefault="001749AA" w:rsidP="001749AA">
      <w:pPr>
        <w:pStyle w:val="TUP-Vietas"/>
        <w:numPr>
          <w:ilvl w:val="0"/>
          <w:numId w:val="0"/>
        </w:numPr>
        <w:ind w:left="1429"/>
        <w:jc w:val="center"/>
      </w:pPr>
      <w:r>
        <w:t>Figura 1.1</w:t>
      </w:r>
    </w:p>
    <w:p w14:paraId="35E96BC8" w14:textId="77777777" w:rsidR="001749AA" w:rsidRPr="00646F93" w:rsidRDefault="001749AA" w:rsidP="00225E9D">
      <w:pPr>
        <w:pStyle w:val="TUP-PrrafoNormal"/>
        <w:rPr>
          <w:i/>
          <w:iCs/>
        </w:rPr>
      </w:pPr>
    </w:p>
    <w:p w14:paraId="284646F1" w14:textId="45C4A50A" w:rsidR="00225E9D" w:rsidRDefault="00646F93" w:rsidP="00225E9D">
      <w:pPr>
        <w:pStyle w:val="TUP-PrrafoNormal"/>
        <w:rPr>
          <w:i/>
          <w:iCs/>
          <w:color w:val="0D0D0D"/>
          <w:szCs w:val="24"/>
        </w:rPr>
      </w:pPr>
      <w:r w:rsidRPr="00646F93">
        <w:rPr>
          <w:color w:val="0D0D0D"/>
          <w:szCs w:val="24"/>
        </w:rPr>
        <w:t>Se</w:t>
      </w:r>
      <w:r w:rsidR="00615FB1" w:rsidRPr="00615FB1">
        <w:rPr>
          <w:color w:val="0D0D0D"/>
          <w:szCs w:val="24"/>
        </w:rPr>
        <w:t xml:space="preserve"> pide:</w:t>
      </w:r>
    </w:p>
    <w:p w14:paraId="722FBF31" w14:textId="63B41542" w:rsidR="00B51A50" w:rsidRDefault="00B51A50" w:rsidP="00697C64">
      <w:pPr>
        <w:pStyle w:val="TUP-PrrafoNormal"/>
        <w:numPr>
          <w:ilvl w:val="0"/>
          <w:numId w:val="5"/>
        </w:numPr>
        <w:rPr>
          <w:color w:val="0D0D0D"/>
          <w:szCs w:val="24"/>
        </w:rPr>
      </w:pPr>
      <w:r>
        <w:rPr>
          <w:color w:val="0D0D0D"/>
          <w:szCs w:val="24"/>
        </w:rPr>
        <w:t>Crear una base de datos en su servidor local y ejecutar el script:</w:t>
      </w:r>
      <w:r w:rsidRPr="00B51A50">
        <w:t xml:space="preserve"> </w:t>
      </w:r>
      <w:proofErr w:type="spellStart"/>
      <w:r w:rsidR="00697C64" w:rsidRPr="00697C64">
        <w:t>script_db</w:t>
      </w:r>
      <w:r>
        <w:rPr>
          <w:color w:val="0D0D0D"/>
          <w:szCs w:val="24"/>
        </w:rPr>
        <w:t>.sql</w:t>
      </w:r>
      <w:proofErr w:type="spellEnd"/>
      <w:r w:rsidR="001749AA">
        <w:rPr>
          <w:color w:val="0D0D0D"/>
          <w:szCs w:val="24"/>
        </w:rPr>
        <w:t xml:space="preserve"> </w:t>
      </w:r>
      <w:r w:rsidR="001749AA" w:rsidRPr="001749AA">
        <w:rPr>
          <w:b/>
          <w:color w:val="0D0D0D"/>
          <w:szCs w:val="24"/>
        </w:rPr>
        <w:t xml:space="preserve">(5 </w:t>
      </w:r>
      <w:proofErr w:type="spellStart"/>
      <w:r w:rsidR="001749AA" w:rsidRPr="001749AA">
        <w:rPr>
          <w:b/>
          <w:color w:val="0D0D0D"/>
          <w:szCs w:val="24"/>
        </w:rPr>
        <w:t>pts</w:t>
      </w:r>
      <w:proofErr w:type="spellEnd"/>
      <w:r w:rsidR="001749AA" w:rsidRPr="001749AA">
        <w:rPr>
          <w:b/>
          <w:color w:val="0D0D0D"/>
          <w:szCs w:val="24"/>
        </w:rPr>
        <w:t>)</w:t>
      </w:r>
    </w:p>
    <w:p w14:paraId="176596DF" w14:textId="77777777" w:rsidR="009453F8" w:rsidRDefault="0081765E" w:rsidP="00646F93">
      <w:pPr>
        <w:pStyle w:val="TUP-Vietas"/>
        <w:numPr>
          <w:ilvl w:val="0"/>
          <w:numId w:val="5"/>
        </w:numPr>
      </w:pPr>
      <w:r>
        <w:t>Dada una capa de acceso que permite</w:t>
      </w:r>
      <w:r w:rsidR="00B51A50">
        <w:t xml:space="preserve"> </w:t>
      </w:r>
      <w:r w:rsidR="008D7667" w:rsidRPr="008D7667">
        <w:rPr>
          <w:b/>
        </w:rPr>
        <w:t>C</w:t>
      </w:r>
      <w:r w:rsidR="00B51A50" w:rsidRPr="008D7667">
        <w:rPr>
          <w:b/>
        </w:rPr>
        <w:t>onsultar</w:t>
      </w:r>
      <w:r w:rsidR="00B51A50">
        <w:t xml:space="preserve"> </w:t>
      </w:r>
      <w:r w:rsidR="004A3D9F">
        <w:t>todos lo</w:t>
      </w:r>
      <w:r w:rsidR="00250623">
        <w:t xml:space="preserve">s </w:t>
      </w:r>
      <w:r w:rsidR="004A3D9F">
        <w:t>proyectos</w:t>
      </w:r>
      <w:r>
        <w:t>, completar con los comportamientos necesarios para poder</w:t>
      </w:r>
      <w:r w:rsidR="009453F8">
        <w:t>:</w:t>
      </w:r>
    </w:p>
    <w:p w14:paraId="34A746E7" w14:textId="33BFCD31" w:rsidR="00EF0E77" w:rsidRPr="009453F8" w:rsidRDefault="009453F8" w:rsidP="009453F8">
      <w:pPr>
        <w:pStyle w:val="TUP-Vietas"/>
        <w:numPr>
          <w:ilvl w:val="1"/>
          <w:numId w:val="5"/>
        </w:numPr>
      </w:pPr>
      <w:r>
        <w:t>Consultar proyectos</w:t>
      </w:r>
      <w:r w:rsidR="00B74F87">
        <w:t xml:space="preserve"> cuya fecha de inicio se encuentre</w:t>
      </w:r>
      <w:r>
        <w:t xml:space="preserve"> en un rango de fechas valido</w:t>
      </w:r>
      <w:r w:rsidR="00B74F87">
        <w:t>. Para lo cual deberá modificar</w:t>
      </w:r>
      <w:r w:rsidR="0081765E">
        <w:t xml:space="preserve"> </w:t>
      </w:r>
      <w:r>
        <w:t>la pantalla de consulta prevista para poder consultar los proyectos en el rango ingresado (validando q</w:t>
      </w:r>
      <w:r>
        <w:tab/>
        <w:t xml:space="preserve">ue este sea correcto). </w:t>
      </w:r>
      <w:r w:rsidRPr="009453F8">
        <w:rPr>
          <w:b/>
        </w:rPr>
        <w:t>(1</w:t>
      </w:r>
      <w:r>
        <w:rPr>
          <w:b/>
        </w:rPr>
        <w:t>0</w:t>
      </w:r>
      <w:r w:rsidRPr="009453F8">
        <w:rPr>
          <w:b/>
        </w:rPr>
        <w:t xml:space="preserve"> pts)</w:t>
      </w:r>
    </w:p>
    <w:p w14:paraId="1782FE61" w14:textId="4D9C1836" w:rsidR="009453F8" w:rsidRPr="001749AA" w:rsidRDefault="009453F8" w:rsidP="00E03C8F">
      <w:pPr>
        <w:pStyle w:val="TUP-Vietas"/>
        <w:numPr>
          <w:ilvl w:val="1"/>
          <w:numId w:val="5"/>
        </w:numPr>
      </w:pPr>
      <w:r>
        <w:t>Cerrar un proyecto. Esta opción deberá permitir asignar la fecha actual como fecha de cierre siempre que el proyecto seleccionado no tenga fecha de fin previamente cargada.</w:t>
      </w:r>
      <w:r w:rsidR="00E03C8F">
        <w:t xml:space="preserve"> Deberá programar un procedimiento almacenado adicional para completar esta funcionalidad </w:t>
      </w:r>
      <w:r w:rsidRPr="009453F8">
        <w:rPr>
          <w:b/>
        </w:rPr>
        <w:t>(</w:t>
      </w:r>
      <w:r w:rsidR="00E03C8F">
        <w:rPr>
          <w:b/>
        </w:rPr>
        <w:t>3</w:t>
      </w:r>
      <w:r>
        <w:rPr>
          <w:b/>
        </w:rPr>
        <w:t>5</w:t>
      </w:r>
      <w:r w:rsidRPr="009453F8">
        <w:rPr>
          <w:b/>
        </w:rPr>
        <w:t xml:space="preserve"> pts)</w:t>
      </w:r>
      <w:r w:rsidR="00E03C8F" w:rsidRPr="001749AA">
        <w:t xml:space="preserve"> </w:t>
      </w:r>
    </w:p>
    <w:p w14:paraId="6271A656" w14:textId="4D538A41" w:rsidR="001749AA" w:rsidRDefault="001749AA" w:rsidP="00646F93">
      <w:pPr>
        <w:pStyle w:val="TUP-Vietas"/>
        <w:numPr>
          <w:ilvl w:val="0"/>
          <w:numId w:val="5"/>
        </w:numPr>
      </w:pPr>
      <w:r>
        <w:t xml:space="preserve">Completar las entidades del dominio sugeridas en la figura 1.1. </w:t>
      </w:r>
      <w:r w:rsidRPr="001749AA">
        <w:rPr>
          <w:b/>
        </w:rPr>
        <w:t>(</w:t>
      </w:r>
      <w:r w:rsidR="004A3D9F">
        <w:rPr>
          <w:b/>
        </w:rPr>
        <w:t>15</w:t>
      </w:r>
      <w:r w:rsidRPr="001749AA">
        <w:rPr>
          <w:b/>
        </w:rPr>
        <w:t xml:space="preserve"> pts)</w:t>
      </w:r>
    </w:p>
    <w:p w14:paraId="5E44B2C0" w14:textId="6C235404" w:rsidR="00B51A50" w:rsidRDefault="0081765E" w:rsidP="00646F93">
      <w:pPr>
        <w:pStyle w:val="TUP-Vietas"/>
        <w:numPr>
          <w:ilvl w:val="0"/>
          <w:numId w:val="5"/>
        </w:numPr>
      </w:pPr>
      <w:r>
        <w:t xml:space="preserve">Diseñar </w:t>
      </w:r>
      <w:r w:rsidR="00865F6E">
        <w:t>una pantalla adicional</w:t>
      </w:r>
      <w:r>
        <w:t xml:space="preserve">, teniendo en cuenta </w:t>
      </w:r>
      <w:r w:rsidR="001749AA">
        <w:t xml:space="preserve">los criterios abordados en la asignatura, </w:t>
      </w:r>
      <w:r w:rsidR="00865F6E">
        <w:t>que permita</w:t>
      </w:r>
      <w:r w:rsidR="001749AA">
        <w:t xml:space="preserve"> </w:t>
      </w:r>
      <w:r w:rsidR="009453F8" w:rsidRPr="00865F6E">
        <w:rPr>
          <w:b/>
        </w:rPr>
        <w:t xml:space="preserve">consultar los datos </w:t>
      </w:r>
      <w:r w:rsidR="009453F8" w:rsidRPr="00865F6E">
        <w:rPr>
          <w:b/>
        </w:rPr>
        <w:lastRenderedPageBreak/>
        <w:t>completos de un proyecto</w:t>
      </w:r>
      <w:r w:rsidR="001749AA">
        <w:t xml:space="preserve"> con sus correspondientes detalles. </w:t>
      </w:r>
      <w:r w:rsidR="001749AA" w:rsidRPr="001749AA">
        <w:rPr>
          <w:b/>
        </w:rPr>
        <w:t>(</w:t>
      </w:r>
      <w:r w:rsidR="00E03C8F">
        <w:rPr>
          <w:b/>
        </w:rPr>
        <w:t>3</w:t>
      </w:r>
      <w:r w:rsidR="004A3D9F">
        <w:rPr>
          <w:b/>
        </w:rPr>
        <w:t>0</w:t>
      </w:r>
      <w:r w:rsidR="001749AA" w:rsidRPr="001749AA">
        <w:rPr>
          <w:b/>
        </w:rPr>
        <w:t xml:space="preserve"> pts)</w:t>
      </w:r>
    </w:p>
    <w:p w14:paraId="7AEE9186" w14:textId="299230F6" w:rsidR="004E3F87" w:rsidRPr="00CC4231" w:rsidRDefault="004E3F87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 xml:space="preserve">Al seleccionar la opción </w:t>
      </w:r>
      <w:r w:rsidRPr="004E3F87">
        <w:rPr>
          <w:b/>
          <w:bCs/>
        </w:rPr>
        <w:t>Salir</w:t>
      </w:r>
      <w:r>
        <w:t xml:space="preserve"> deberá pedir confirmación y terminar la aplicación</w:t>
      </w:r>
      <w:r w:rsidR="001749AA">
        <w:t xml:space="preserve"> </w:t>
      </w:r>
      <w:r w:rsidR="001749AA" w:rsidRPr="001749AA">
        <w:rPr>
          <w:b/>
        </w:rPr>
        <w:t xml:space="preserve">(5 </w:t>
      </w:r>
      <w:proofErr w:type="spellStart"/>
      <w:r w:rsidR="001749AA" w:rsidRPr="001749AA">
        <w:rPr>
          <w:b/>
        </w:rPr>
        <w:t>pts</w:t>
      </w:r>
      <w:proofErr w:type="spellEnd"/>
      <w:r w:rsidR="001749AA" w:rsidRPr="001749AA">
        <w:rPr>
          <w:b/>
        </w:rPr>
        <w:t>)</w:t>
      </w:r>
      <w:r>
        <w:t>.</w:t>
      </w:r>
    </w:p>
    <w:p w14:paraId="1B2EE40E" w14:textId="77777777" w:rsidR="00CC4231" w:rsidRPr="006E7C7A" w:rsidRDefault="00CC4231" w:rsidP="00CC4231">
      <w:pPr>
        <w:pStyle w:val="Normal11"/>
        <w:spacing w:line="312" w:lineRule="auto"/>
        <w:jc w:val="both"/>
        <w:rPr>
          <w:sz w:val="20"/>
        </w:rPr>
      </w:pPr>
      <w:bookmarkStart w:id="3" w:name="_GoBack"/>
      <w:bookmarkEnd w:id="3"/>
    </w:p>
    <w:p w14:paraId="791E0F24" w14:textId="77777777" w:rsidR="006E7C7A" w:rsidRDefault="006E7C7A" w:rsidP="006E7C7A">
      <w:pPr>
        <w:pStyle w:val="Normal11"/>
        <w:spacing w:line="312" w:lineRule="auto"/>
        <w:jc w:val="both"/>
      </w:pPr>
    </w:p>
    <w:p w14:paraId="2537C214" w14:textId="07F167B7" w:rsidR="006E7C7A" w:rsidRPr="00CC4231" w:rsidRDefault="006E7C7A" w:rsidP="006E7C7A">
      <w:pPr>
        <w:pStyle w:val="Normal11"/>
        <w:spacing w:line="312" w:lineRule="auto"/>
        <w:jc w:val="right"/>
        <w:rPr>
          <w:b/>
          <w:i/>
        </w:rPr>
      </w:pPr>
      <w:r w:rsidRPr="00CC4231">
        <w:rPr>
          <w:b/>
          <w:i/>
        </w:rPr>
        <w:t>Éxitos</w:t>
      </w:r>
      <w:r w:rsidR="00CC4231" w:rsidRPr="00CC4231">
        <w:rPr>
          <w:b/>
          <w:i/>
        </w:rPr>
        <w:t xml:space="preserve">, cuenta con </w:t>
      </w:r>
      <w:r w:rsidR="00076273">
        <w:rPr>
          <w:b/>
          <w:i/>
        </w:rPr>
        <w:t>2</w:t>
      </w:r>
      <w:r w:rsidR="00CC4231" w:rsidRPr="00CC4231">
        <w:rPr>
          <w:b/>
          <w:i/>
        </w:rPr>
        <w:t xml:space="preserve"> </w:t>
      </w:r>
      <w:proofErr w:type="spellStart"/>
      <w:r w:rsidR="00CC4231" w:rsidRPr="00CC4231">
        <w:rPr>
          <w:b/>
          <w:i/>
        </w:rPr>
        <w:t>hrs</w:t>
      </w:r>
      <w:proofErr w:type="spellEnd"/>
      <w:r w:rsidR="00076273">
        <w:rPr>
          <w:b/>
          <w:i/>
        </w:rPr>
        <w:t>.</w:t>
      </w:r>
      <w:r w:rsidR="00CC4231" w:rsidRPr="00CC4231">
        <w:rPr>
          <w:b/>
          <w:i/>
        </w:rPr>
        <w:t xml:space="preserve"> reloj para resolución de este enunciado.</w:t>
      </w:r>
    </w:p>
    <w:p w14:paraId="1754A225" w14:textId="3E2FB0F1" w:rsidR="006E7C7A" w:rsidRPr="00CC4231" w:rsidRDefault="00076273" w:rsidP="006E7C7A">
      <w:pPr>
        <w:pStyle w:val="Normal11"/>
        <w:spacing w:line="312" w:lineRule="auto"/>
        <w:jc w:val="right"/>
        <w:rPr>
          <w:b/>
          <w:i/>
          <w:sz w:val="20"/>
        </w:rPr>
      </w:pPr>
      <w:r>
        <w:rPr>
          <w:b/>
          <w:i/>
        </w:rPr>
        <w:t>Programación II</w:t>
      </w:r>
    </w:p>
    <w:sectPr w:rsidR="006E7C7A" w:rsidRPr="00CC4231" w:rsidSect="00732A8E">
      <w:headerReference w:type="default" r:id="rId11"/>
      <w:footerReference w:type="default" r:id="rId12"/>
      <w:type w:val="continuous"/>
      <w:pgSz w:w="11907" w:h="16840" w:code="9"/>
      <w:pgMar w:top="1701" w:right="1247" w:bottom="1247" w:left="1701" w:header="284" w:footer="4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376F5" w14:textId="77777777" w:rsidR="00CD6B7F" w:rsidRDefault="00CD6B7F" w:rsidP="001C2F6E">
      <w:r>
        <w:separator/>
      </w:r>
    </w:p>
  </w:endnote>
  <w:endnote w:type="continuationSeparator" w:id="0">
    <w:p w14:paraId="1E71F890" w14:textId="77777777" w:rsidR="00CD6B7F" w:rsidRDefault="00CD6B7F" w:rsidP="001C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Times New Roman"/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68538" w14:textId="77777777" w:rsidR="00082CAA" w:rsidRPr="0092403C" w:rsidRDefault="00082CAA" w:rsidP="0092403C">
    <w:pPr>
      <w:pStyle w:val="Piedepgina"/>
      <w:pBdr>
        <w:top w:val="single" w:sz="4" w:space="0" w:color="auto"/>
      </w:pBdr>
      <w:tabs>
        <w:tab w:val="clear" w:pos="4419"/>
        <w:tab w:val="clear" w:pos="8838"/>
        <w:tab w:val="center" w:pos="5103"/>
        <w:tab w:val="right" w:pos="10206"/>
      </w:tabs>
      <w:jc w:val="right"/>
      <w:rPr>
        <w:rFonts w:ascii="Montserrat Light" w:hAnsi="Montserrat Light"/>
        <w:sz w:val="6"/>
        <w:szCs w:val="6"/>
      </w:rPr>
    </w:pPr>
  </w:p>
  <w:p w14:paraId="58015377" w14:textId="20C41540" w:rsidR="00082CAA" w:rsidRPr="009D708C" w:rsidRDefault="00446B0F" w:rsidP="00EE27B7">
    <w:pPr>
      <w:pStyle w:val="Piedepgina"/>
      <w:pBdr>
        <w:top w:val="single" w:sz="4" w:space="0" w:color="auto"/>
      </w:pBdr>
      <w:tabs>
        <w:tab w:val="clear" w:pos="4419"/>
        <w:tab w:val="clear" w:pos="8838"/>
        <w:tab w:val="left" w:pos="142"/>
        <w:tab w:val="left" w:pos="4253"/>
        <w:tab w:val="right" w:pos="8936"/>
        <w:tab w:val="right" w:pos="10478"/>
      </w:tabs>
      <w:jc w:val="center"/>
      <w:rPr>
        <w:rFonts w:ascii="Arial" w:hAnsi="Arial"/>
      </w:rPr>
    </w:pPr>
    <w:r>
      <w:rPr>
        <w:rFonts w:ascii="Arial" w:hAnsi="Arial"/>
      </w:rPr>
      <w:t>Programación I</w:t>
    </w:r>
    <w:r w:rsidR="00677F66">
      <w:rPr>
        <w:rFonts w:ascii="Arial" w:hAnsi="Arial"/>
      </w:rPr>
      <w:t>I</w:t>
    </w:r>
    <w:r w:rsidR="00EE27B7" w:rsidRPr="009D708C">
      <w:rPr>
        <w:rFonts w:ascii="Arial" w:hAnsi="Arial"/>
      </w:rPr>
      <w:tab/>
    </w:r>
    <w:r w:rsidR="008D7667">
      <w:rPr>
        <w:rFonts w:ascii="Arial" w:hAnsi="Arial"/>
      </w:rPr>
      <w:t>Examen</w:t>
    </w:r>
    <w:r w:rsidR="004E3F87">
      <w:rPr>
        <w:rFonts w:ascii="Arial" w:hAnsi="Arial"/>
      </w:rPr>
      <w:t xml:space="preserve"> </w:t>
    </w:r>
    <w:r w:rsidR="008D7667">
      <w:rPr>
        <w:rFonts w:ascii="Arial" w:hAnsi="Arial"/>
      </w:rPr>
      <w:t>Final</w:t>
    </w:r>
    <w:r w:rsidR="00EE27B7" w:rsidRPr="009D708C">
      <w:rPr>
        <w:rFonts w:ascii="Arial" w:hAnsi="Arial"/>
      </w:rPr>
      <w:tab/>
    </w:r>
    <w:r w:rsidR="00082CAA" w:rsidRPr="009D708C">
      <w:rPr>
        <w:rFonts w:ascii="Arial" w:hAnsi="Arial"/>
      </w:rPr>
      <w:t xml:space="preserve">Pág. </w:t>
    </w:r>
    <w:r w:rsidR="00082CAA" w:rsidRPr="009D708C">
      <w:rPr>
        <w:rFonts w:ascii="Arial" w:hAnsi="Arial"/>
      </w:rPr>
      <w:fldChar w:fldCharType="begin"/>
    </w:r>
    <w:r w:rsidR="00082CAA" w:rsidRPr="009D708C">
      <w:rPr>
        <w:rFonts w:ascii="Arial" w:hAnsi="Arial"/>
      </w:rPr>
      <w:instrText xml:space="preserve"> PAGE   \* MERGEFORMAT </w:instrText>
    </w:r>
    <w:r w:rsidR="00082CAA" w:rsidRPr="009D708C">
      <w:rPr>
        <w:rFonts w:ascii="Arial" w:hAnsi="Arial"/>
      </w:rPr>
      <w:fldChar w:fldCharType="separate"/>
    </w:r>
    <w:r w:rsidR="00697C64">
      <w:rPr>
        <w:rFonts w:ascii="Arial" w:hAnsi="Arial"/>
        <w:noProof/>
      </w:rPr>
      <w:t>3</w:t>
    </w:r>
    <w:r w:rsidR="00082CAA" w:rsidRPr="009D708C">
      <w:rPr>
        <w:rFonts w:ascii="Arial" w:hAnsi="Arial"/>
        <w:noProof/>
      </w:rPr>
      <w:fldChar w:fldCharType="end"/>
    </w:r>
  </w:p>
  <w:p w14:paraId="45EBD6D2" w14:textId="77777777" w:rsidR="00082CAA" w:rsidRPr="0092403C" w:rsidRDefault="00082CAA" w:rsidP="00AB7BC2">
    <w:pPr>
      <w:pStyle w:val="Piedepgina"/>
      <w:pBdr>
        <w:top w:val="single" w:sz="4" w:space="0" w:color="auto"/>
      </w:pBdr>
      <w:tabs>
        <w:tab w:val="clear" w:pos="4419"/>
        <w:tab w:val="clear" w:pos="8838"/>
        <w:tab w:val="center" w:pos="5103"/>
        <w:tab w:val="right" w:pos="10206"/>
      </w:tabs>
      <w:rPr>
        <w:rFonts w:ascii="Montserrat Light" w:hAnsi="Montserrat Light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E56BC" w14:textId="77777777" w:rsidR="00CD6B7F" w:rsidRDefault="00CD6B7F" w:rsidP="001C2F6E">
      <w:r>
        <w:separator/>
      </w:r>
    </w:p>
  </w:footnote>
  <w:footnote w:type="continuationSeparator" w:id="0">
    <w:p w14:paraId="7FEBBB12" w14:textId="77777777" w:rsidR="00CD6B7F" w:rsidRDefault="00CD6B7F" w:rsidP="001C2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2DD35" w14:textId="77777777" w:rsidR="00082CAA" w:rsidRDefault="00795847" w:rsidP="00743407">
    <w:pPr>
      <w:pStyle w:val="Encabezado"/>
      <w:ind w:right="-12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44ECE540" wp14:editId="4F23AA1B">
          <wp:simplePos x="0" y="0"/>
          <wp:positionH relativeFrom="column">
            <wp:posOffset>-1096484</wp:posOffset>
          </wp:positionH>
          <wp:positionV relativeFrom="paragraph">
            <wp:posOffset>-180340</wp:posOffset>
          </wp:positionV>
          <wp:extent cx="7581331" cy="890270"/>
          <wp:effectExtent l="0" t="0" r="635" b="508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331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3407">
      <w:rPr>
        <w:noProof/>
        <w:lang w:val="es-ES" w:eastAsia="es-ES"/>
      </w:rPr>
      <w:drawing>
        <wp:inline distT="0" distB="0" distL="0" distR="0" wp14:anchorId="2641B031" wp14:editId="41110E3C">
          <wp:extent cx="5657850" cy="571500"/>
          <wp:effectExtent l="0" t="0" r="0" b="0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>
    <w:nsid w:val="00000003"/>
    <w:multiLevelType w:val="singleLevel"/>
    <w:tmpl w:val="00000003"/>
    <w:name w:val="WW8Num7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  <w:color w:val="000080"/>
      </w:rPr>
    </w:lvl>
  </w:abstractNum>
  <w:abstractNum w:abstractNumId="2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>
    <w:nsid w:val="00000007"/>
    <w:multiLevelType w:val="multilevel"/>
    <w:tmpl w:val="00000007"/>
    <w:name w:val="WW8Num21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397"/>
      </w:pPr>
      <w:rPr>
        <w:b/>
        <w:i w:val="0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8"/>
    <w:multiLevelType w:val="singleLevel"/>
    <w:tmpl w:val="00000008"/>
    <w:name w:val="WW8Num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6">
    <w:nsid w:val="0000000A"/>
    <w:multiLevelType w:val="singleLevel"/>
    <w:tmpl w:val="0000000A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DDB2CE9"/>
    <w:multiLevelType w:val="hybridMultilevel"/>
    <w:tmpl w:val="3AFE7F06"/>
    <w:lvl w:ilvl="0" w:tplc="4D2012B0">
      <w:start w:val="1"/>
      <w:numFmt w:val="bullet"/>
      <w:pStyle w:val="TUP-Vietas"/>
      <w:lvlText w:val=""/>
      <w:lvlJc w:val="left"/>
      <w:pPr>
        <w:ind w:left="721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>
    <w:nsid w:val="11370FA6"/>
    <w:multiLevelType w:val="hybridMultilevel"/>
    <w:tmpl w:val="2348D40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C83F85"/>
    <w:multiLevelType w:val="hybridMultilevel"/>
    <w:tmpl w:val="CB8A170E"/>
    <w:lvl w:ilvl="0" w:tplc="BF709BA6">
      <w:start w:val="1"/>
      <w:numFmt w:val="decimal"/>
      <w:pStyle w:val="Numeracion1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511BA2"/>
    <w:multiLevelType w:val="hybridMultilevel"/>
    <w:tmpl w:val="B380E45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B0F5339"/>
    <w:multiLevelType w:val="hybridMultilevel"/>
    <w:tmpl w:val="E720497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0E30FC"/>
    <w:multiLevelType w:val="hybridMultilevel"/>
    <w:tmpl w:val="EAECFEEC"/>
    <w:lvl w:ilvl="0" w:tplc="D8303D6C">
      <w:start w:val="1"/>
      <w:numFmt w:val="bullet"/>
      <w:pStyle w:val="Vietas1"/>
      <w:lvlText w:val="•"/>
      <w:lvlJc w:val="left"/>
      <w:pPr>
        <w:ind w:left="717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ffc,white,#ebebeb,#171717,#0071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87"/>
    <w:rsid w:val="0001057B"/>
    <w:rsid w:val="00011942"/>
    <w:rsid w:val="000160ED"/>
    <w:rsid w:val="0002112A"/>
    <w:rsid w:val="000217BF"/>
    <w:rsid w:val="00021B96"/>
    <w:rsid w:val="000240E2"/>
    <w:rsid w:val="0003073E"/>
    <w:rsid w:val="00032E0C"/>
    <w:rsid w:val="000335A3"/>
    <w:rsid w:val="00044938"/>
    <w:rsid w:val="00047485"/>
    <w:rsid w:val="00052BEC"/>
    <w:rsid w:val="00061728"/>
    <w:rsid w:val="00062650"/>
    <w:rsid w:val="000647C6"/>
    <w:rsid w:val="00067D5C"/>
    <w:rsid w:val="00067E74"/>
    <w:rsid w:val="0007373A"/>
    <w:rsid w:val="00076273"/>
    <w:rsid w:val="00077B35"/>
    <w:rsid w:val="000808CB"/>
    <w:rsid w:val="00081947"/>
    <w:rsid w:val="00082CAA"/>
    <w:rsid w:val="00087E2E"/>
    <w:rsid w:val="0009467A"/>
    <w:rsid w:val="000962E8"/>
    <w:rsid w:val="00097ED9"/>
    <w:rsid w:val="000A2246"/>
    <w:rsid w:val="000A2F5D"/>
    <w:rsid w:val="000A466A"/>
    <w:rsid w:val="000A6B6C"/>
    <w:rsid w:val="000B10DC"/>
    <w:rsid w:val="000C19A8"/>
    <w:rsid w:val="000C33B8"/>
    <w:rsid w:val="000C4072"/>
    <w:rsid w:val="000C5F37"/>
    <w:rsid w:val="000C7F76"/>
    <w:rsid w:val="000D2540"/>
    <w:rsid w:val="000D5DEE"/>
    <w:rsid w:val="000E42E7"/>
    <w:rsid w:val="000E5933"/>
    <w:rsid w:val="000E5AC4"/>
    <w:rsid w:val="000E7D9D"/>
    <w:rsid w:val="000E7F97"/>
    <w:rsid w:val="000F6591"/>
    <w:rsid w:val="00102435"/>
    <w:rsid w:val="0010689F"/>
    <w:rsid w:val="00107874"/>
    <w:rsid w:val="00111113"/>
    <w:rsid w:val="001168C4"/>
    <w:rsid w:val="00117311"/>
    <w:rsid w:val="00117E7A"/>
    <w:rsid w:val="00117EFA"/>
    <w:rsid w:val="00130472"/>
    <w:rsid w:val="0013047B"/>
    <w:rsid w:val="00135AE0"/>
    <w:rsid w:val="00135DCF"/>
    <w:rsid w:val="00137BA4"/>
    <w:rsid w:val="001403B0"/>
    <w:rsid w:val="00141F9A"/>
    <w:rsid w:val="001426C6"/>
    <w:rsid w:val="00151760"/>
    <w:rsid w:val="0015578D"/>
    <w:rsid w:val="00155C1E"/>
    <w:rsid w:val="00155DAF"/>
    <w:rsid w:val="001564E9"/>
    <w:rsid w:val="001617AC"/>
    <w:rsid w:val="0016181A"/>
    <w:rsid w:val="0016314C"/>
    <w:rsid w:val="001645F2"/>
    <w:rsid w:val="00164A25"/>
    <w:rsid w:val="00166653"/>
    <w:rsid w:val="00170BF2"/>
    <w:rsid w:val="00171F7B"/>
    <w:rsid w:val="00173BEE"/>
    <w:rsid w:val="00174761"/>
    <w:rsid w:val="001749AA"/>
    <w:rsid w:val="00174E61"/>
    <w:rsid w:val="001755D9"/>
    <w:rsid w:val="00175DCE"/>
    <w:rsid w:val="00180730"/>
    <w:rsid w:val="00181A0C"/>
    <w:rsid w:val="0018387E"/>
    <w:rsid w:val="00185E80"/>
    <w:rsid w:val="00190D03"/>
    <w:rsid w:val="001965C7"/>
    <w:rsid w:val="00196C4C"/>
    <w:rsid w:val="001A1E1F"/>
    <w:rsid w:val="001A58DD"/>
    <w:rsid w:val="001A7222"/>
    <w:rsid w:val="001A77CB"/>
    <w:rsid w:val="001B05F5"/>
    <w:rsid w:val="001B1333"/>
    <w:rsid w:val="001B6CBA"/>
    <w:rsid w:val="001B6F8D"/>
    <w:rsid w:val="001C2B34"/>
    <w:rsid w:val="001C2F6E"/>
    <w:rsid w:val="001C4859"/>
    <w:rsid w:val="001C587D"/>
    <w:rsid w:val="001C5F7A"/>
    <w:rsid w:val="001C7462"/>
    <w:rsid w:val="001D1159"/>
    <w:rsid w:val="001D5334"/>
    <w:rsid w:val="001D611F"/>
    <w:rsid w:val="001E150B"/>
    <w:rsid w:val="001E2BA9"/>
    <w:rsid w:val="001E3770"/>
    <w:rsid w:val="001E61B3"/>
    <w:rsid w:val="001E6A49"/>
    <w:rsid w:val="001E6B75"/>
    <w:rsid w:val="001F0DA1"/>
    <w:rsid w:val="001F2722"/>
    <w:rsid w:val="001F5AA6"/>
    <w:rsid w:val="001F5D76"/>
    <w:rsid w:val="00207010"/>
    <w:rsid w:val="00212731"/>
    <w:rsid w:val="002130AA"/>
    <w:rsid w:val="00214FF3"/>
    <w:rsid w:val="002150E3"/>
    <w:rsid w:val="00216E6D"/>
    <w:rsid w:val="00221346"/>
    <w:rsid w:val="00222AD0"/>
    <w:rsid w:val="002239DF"/>
    <w:rsid w:val="0022468E"/>
    <w:rsid w:val="002258A3"/>
    <w:rsid w:val="00225E9D"/>
    <w:rsid w:val="00227990"/>
    <w:rsid w:val="002304A3"/>
    <w:rsid w:val="00230E9E"/>
    <w:rsid w:val="002324F6"/>
    <w:rsid w:val="002344CD"/>
    <w:rsid w:val="0023701C"/>
    <w:rsid w:val="00237DC1"/>
    <w:rsid w:val="002423C3"/>
    <w:rsid w:val="00244833"/>
    <w:rsid w:val="00245F50"/>
    <w:rsid w:val="0025001B"/>
    <w:rsid w:val="00250623"/>
    <w:rsid w:val="00250E11"/>
    <w:rsid w:val="00251FD0"/>
    <w:rsid w:val="00255B4E"/>
    <w:rsid w:val="00256DBC"/>
    <w:rsid w:val="00262D42"/>
    <w:rsid w:val="00265ABF"/>
    <w:rsid w:val="00267203"/>
    <w:rsid w:val="002759CE"/>
    <w:rsid w:val="00281946"/>
    <w:rsid w:val="002902CF"/>
    <w:rsid w:val="002923A3"/>
    <w:rsid w:val="0029377F"/>
    <w:rsid w:val="002953D8"/>
    <w:rsid w:val="00295A5A"/>
    <w:rsid w:val="00295BF8"/>
    <w:rsid w:val="002A12D7"/>
    <w:rsid w:val="002A147C"/>
    <w:rsid w:val="002A2592"/>
    <w:rsid w:val="002A55DC"/>
    <w:rsid w:val="002A7F50"/>
    <w:rsid w:val="002B1432"/>
    <w:rsid w:val="002B1EB7"/>
    <w:rsid w:val="002B4050"/>
    <w:rsid w:val="002B4339"/>
    <w:rsid w:val="002B5255"/>
    <w:rsid w:val="002B561E"/>
    <w:rsid w:val="002C1E9E"/>
    <w:rsid w:val="002C2B31"/>
    <w:rsid w:val="002C3B88"/>
    <w:rsid w:val="002C4A27"/>
    <w:rsid w:val="002C559F"/>
    <w:rsid w:val="002D0AD4"/>
    <w:rsid w:val="002D4F91"/>
    <w:rsid w:val="002D7005"/>
    <w:rsid w:val="002E189C"/>
    <w:rsid w:val="002E3809"/>
    <w:rsid w:val="002E4AF4"/>
    <w:rsid w:val="002E5BD5"/>
    <w:rsid w:val="002F03CF"/>
    <w:rsid w:val="002F0C8E"/>
    <w:rsid w:val="002F16E2"/>
    <w:rsid w:val="002F23B3"/>
    <w:rsid w:val="002F2F33"/>
    <w:rsid w:val="002F4415"/>
    <w:rsid w:val="002F4471"/>
    <w:rsid w:val="002F62B6"/>
    <w:rsid w:val="003031CD"/>
    <w:rsid w:val="00310BFA"/>
    <w:rsid w:val="00315CB3"/>
    <w:rsid w:val="00315CB8"/>
    <w:rsid w:val="00320612"/>
    <w:rsid w:val="00323FAD"/>
    <w:rsid w:val="00325FEA"/>
    <w:rsid w:val="00326CC1"/>
    <w:rsid w:val="00327B33"/>
    <w:rsid w:val="00330289"/>
    <w:rsid w:val="00331E3F"/>
    <w:rsid w:val="00340C03"/>
    <w:rsid w:val="00343577"/>
    <w:rsid w:val="003458D6"/>
    <w:rsid w:val="00346928"/>
    <w:rsid w:val="003527B8"/>
    <w:rsid w:val="00355A0E"/>
    <w:rsid w:val="00362915"/>
    <w:rsid w:val="003637AB"/>
    <w:rsid w:val="003653BA"/>
    <w:rsid w:val="00366183"/>
    <w:rsid w:val="00366545"/>
    <w:rsid w:val="003676C8"/>
    <w:rsid w:val="003701A7"/>
    <w:rsid w:val="0037504C"/>
    <w:rsid w:val="00380837"/>
    <w:rsid w:val="0038174A"/>
    <w:rsid w:val="00383BFB"/>
    <w:rsid w:val="00386BCA"/>
    <w:rsid w:val="00392B7E"/>
    <w:rsid w:val="00393F44"/>
    <w:rsid w:val="003A20BC"/>
    <w:rsid w:val="003A4B7B"/>
    <w:rsid w:val="003A535F"/>
    <w:rsid w:val="003B08FC"/>
    <w:rsid w:val="003B39A1"/>
    <w:rsid w:val="003B4671"/>
    <w:rsid w:val="003C263E"/>
    <w:rsid w:val="003C4D23"/>
    <w:rsid w:val="003C4D68"/>
    <w:rsid w:val="003C7B41"/>
    <w:rsid w:val="003C7CDC"/>
    <w:rsid w:val="003D0532"/>
    <w:rsid w:val="003D112F"/>
    <w:rsid w:val="003D5BE4"/>
    <w:rsid w:val="003E2546"/>
    <w:rsid w:val="003E50B4"/>
    <w:rsid w:val="003F0309"/>
    <w:rsid w:val="003F3C74"/>
    <w:rsid w:val="004001F5"/>
    <w:rsid w:val="004015AB"/>
    <w:rsid w:val="0040418F"/>
    <w:rsid w:val="00404698"/>
    <w:rsid w:val="004075A3"/>
    <w:rsid w:val="00411562"/>
    <w:rsid w:val="00411F9F"/>
    <w:rsid w:val="00414035"/>
    <w:rsid w:val="004154DD"/>
    <w:rsid w:val="00421397"/>
    <w:rsid w:val="00421D38"/>
    <w:rsid w:val="0042208A"/>
    <w:rsid w:val="00423354"/>
    <w:rsid w:val="00425E4B"/>
    <w:rsid w:val="004263E1"/>
    <w:rsid w:val="004321DF"/>
    <w:rsid w:val="004356AC"/>
    <w:rsid w:val="004374BE"/>
    <w:rsid w:val="0043754F"/>
    <w:rsid w:val="004379A3"/>
    <w:rsid w:val="00441996"/>
    <w:rsid w:val="004468E0"/>
    <w:rsid w:val="00446B0F"/>
    <w:rsid w:val="00446DCC"/>
    <w:rsid w:val="0046438B"/>
    <w:rsid w:val="00470EF3"/>
    <w:rsid w:val="00477A6F"/>
    <w:rsid w:val="00484A6A"/>
    <w:rsid w:val="00486DA6"/>
    <w:rsid w:val="00487876"/>
    <w:rsid w:val="0049052F"/>
    <w:rsid w:val="00491D1B"/>
    <w:rsid w:val="0049265F"/>
    <w:rsid w:val="00493220"/>
    <w:rsid w:val="004934E8"/>
    <w:rsid w:val="004A0869"/>
    <w:rsid w:val="004A1EA6"/>
    <w:rsid w:val="004A200E"/>
    <w:rsid w:val="004A2649"/>
    <w:rsid w:val="004A3D9F"/>
    <w:rsid w:val="004A507B"/>
    <w:rsid w:val="004A5444"/>
    <w:rsid w:val="004A57FE"/>
    <w:rsid w:val="004A6BCD"/>
    <w:rsid w:val="004B3B69"/>
    <w:rsid w:val="004C3C46"/>
    <w:rsid w:val="004C40B9"/>
    <w:rsid w:val="004C6319"/>
    <w:rsid w:val="004C7127"/>
    <w:rsid w:val="004C7CB3"/>
    <w:rsid w:val="004D1D20"/>
    <w:rsid w:val="004D2B4C"/>
    <w:rsid w:val="004D5824"/>
    <w:rsid w:val="004D6655"/>
    <w:rsid w:val="004D6C3D"/>
    <w:rsid w:val="004E0A2A"/>
    <w:rsid w:val="004E3F87"/>
    <w:rsid w:val="004F002B"/>
    <w:rsid w:val="004F0627"/>
    <w:rsid w:val="004F4B16"/>
    <w:rsid w:val="004F5778"/>
    <w:rsid w:val="004F6CA5"/>
    <w:rsid w:val="00500847"/>
    <w:rsid w:val="00504530"/>
    <w:rsid w:val="0050653B"/>
    <w:rsid w:val="00507AF2"/>
    <w:rsid w:val="005100C6"/>
    <w:rsid w:val="0051115A"/>
    <w:rsid w:val="005111A4"/>
    <w:rsid w:val="0051757D"/>
    <w:rsid w:val="00524B7D"/>
    <w:rsid w:val="005251E4"/>
    <w:rsid w:val="00534FAC"/>
    <w:rsid w:val="005370E3"/>
    <w:rsid w:val="0054481C"/>
    <w:rsid w:val="005463E7"/>
    <w:rsid w:val="00551A8C"/>
    <w:rsid w:val="00552B1C"/>
    <w:rsid w:val="0055324A"/>
    <w:rsid w:val="005602AD"/>
    <w:rsid w:val="00560C8C"/>
    <w:rsid w:val="005644A6"/>
    <w:rsid w:val="005659FC"/>
    <w:rsid w:val="00565C3D"/>
    <w:rsid w:val="00567F62"/>
    <w:rsid w:val="00573359"/>
    <w:rsid w:val="005847C7"/>
    <w:rsid w:val="00591050"/>
    <w:rsid w:val="0059299B"/>
    <w:rsid w:val="00593B51"/>
    <w:rsid w:val="00594CA4"/>
    <w:rsid w:val="00597E81"/>
    <w:rsid w:val="005A64A3"/>
    <w:rsid w:val="005B1748"/>
    <w:rsid w:val="005B1DB2"/>
    <w:rsid w:val="005B3CD3"/>
    <w:rsid w:val="005C0EC9"/>
    <w:rsid w:val="005C12DB"/>
    <w:rsid w:val="005C29DF"/>
    <w:rsid w:val="005C5F8A"/>
    <w:rsid w:val="005C6E1C"/>
    <w:rsid w:val="005C7166"/>
    <w:rsid w:val="005D0E05"/>
    <w:rsid w:val="005E2EFF"/>
    <w:rsid w:val="005E5242"/>
    <w:rsid w:val="005E6BB8"/>
    <w:rsid w:val="005F0DD9"/>
    <w:rsid w:val="005F18C8"/>
    <w:rsid w:val="005F275C"/>
    <w:rsid w:val="005F44B5"/>
    <w:rsid w:val="005F6E29"/>
    <w:rsid w:val="005F7BFA"/>
    <w:rsid w:val="006027BC"/>
    <w:rsid w:val="00602EA8"/>
    <w:rsid w:val="006048D7"/>
    <w:rsid w:val="0061024F"/>
    <w:rsid w:val="00611893"/>
    <w:rsid w:val="00614513"/>
    <w:rsid w:val="00615FB1"/>
    <w:rsid w:val="00617DD8"/>
    <w:rsid w:val="00617EBB"/>
    <w:rsid w:val="00617EFC"/>
    <w:rsid w:val="00634045"/>
    <w:rsid w:val="00635A99"/>
    <w:rsid w:val="00640378"/>
    <w:rsid w:val="00641EFB"/>
    <w:rsid w:val="00646F93"/>
    <w:rsid w:val="00647E43"/>
    <w:rsid w:val="00655446"/>
    <w:rsid w:val="006634F8"/>
    <w:rsid w:val="00666A2B"/>
    <w:rsid w:val="006725E7"/>
    <w:rsid w:val="006730C9"/>
    <w:rsid w:val="006752EF"/>
    <w:rsid w:val="00676C41"/>
    <w:rsid w:val="00677F66"/>
    <w:rsid w:val="00681154"/>
    <w:rsid w:val="00683F0B"/>
    <w:rsid w:val="00691773"/>
    <w:rsid w:val="006919F8"/>
    <w:rsid w:val="00691E05"/>
    <w:rsid w:val="0069257A"/>
    <w:rsid w:val="0069460C"/>
    <w:rsid w:val="00697C64"/>
    <w:rsid w:val="006A020A"/>
    <w:rsid w:val="006A2803"/>
    <w:rsid w:val="006A2FA8"/>
    <w:rsid w:val="006A7817"/>
    <w:rsid w:val="006B24CC"/>
    <w:rsid w:val="006B3F43"/>
    <w:rsid w:val="006B7217"/>
    <w:rsid w:val="006C3BEF"/>
    <w:rsid w:val="006C5165"/>
    <w:rsid w:val="006C57EF"/>
    <w:rsid w:val="006C6623"/>
    <w:rsid w:val="006C6786"/>
    <w:rsid w:val="006D34B7"/>
    <w:rsid w:val="006D518B"/>
    <w:rsid w:val="006D5B31"/>
    <w:rsid w:val="006E2E28"/>
    <w:rsid w:val="006E6576"/>
    <w:rsid w:val="006E7C7A"/>
    <w:rsid w:val="006F20BF"/>
    <w:rsid w:val="006F211E"/>
    <w:rsid w:val="006F26FA"/>
    <w:rsid w:val="006F4930"/>
    <w:rsid w:val="006F6ECF"/>
    <w:rsid w:val="00705F7C"/>
    <w:rsid w:val="00706A23"/>
    <w:rsid w:val="007108DF"/>
    <w:rsid w:val="007135F4"/>
    <w:rsid w:val="00716DB1"/>
    <w:rsid w:val="00716EED"/>
    <w:rsid w:val="00724453"/>
    <w:rsid w:val="00725119"/>
    <w:rsid w:val="00732A8E"/>
    <w:rsid w:val="00732DF6"/>
    <w:rsid w:val="00733406"/>
    <w:rsid w:val="00733F49"/>
    <w:rsid w:val="00735382"/>
    <w:rsid w:val="00736AB2"/>
    <w:rsid w:val="00741C44"/>
    <w:rsid w:val="00743407"/>
    <w:rsid w:val="00743561"/>
    <w:rsid w:val="007435D7"/>
    <w:rsid w:val="00754F7F"/>
    <w:rsid w:val="00755119"/>
    <w:rsid w:val="0075646F"/>
    <w:rsid w:val="007635CE"/>
    <w:rsid w:val="00763F19"/>
    <w:rsid w:val="00764C96"/>
    <w:rsid w:val="007657FC"/>
    <w:rsid w:val="00766AE0"/>
    <w:rsid w:val="0076794B"/>
    <w:rsid w:val="00770566"/>
    <w:rsid w:val="0077074D"/>
    <w:rsid w:val="00770A4C"/>
    <w:rsid w:val="00771945"/>
    <w:rsid w:val="007723B1"/>
    <w:rsid w:val="00772FAF"/>
    <w:rsid w:val="00777878"/>
    <w:rsid w:val="00777CD4"/>
    <w:rsid w:val="0078582C"/>
    <w:rsid w:val="00786317"/>
    <w:rsid w:val="00786389"/>
    <w:rsid w:val="00786C8F"/>
    <w:rsid w:val="00795847"/>
    <w:rsid w:val="00796295"/>
    <w:rsid w:val="0079738E"/>
    <w:rsid w:val="007975AC"/>
    <w:rsid w:val="007A1F74"/>
    <w:rsid w:val="007A2343"/>
    <w:rsid w:val="007A78BC"/>
    <w:rsid w:val="007A79B5"/>
    <w:rsid w:val="007B0A29"/>
    <w:rsid w:val="007B2067"/>
    <w:rsid w:val="007B7033"/>
    <w:rsid w:val="007C1CB3"/>
    <w:rsid w:val="007C41F7"/>
    <w:rsid w:val="007C70D2"/>
    <w:rsid w:val="007D724B"/>
    <w:rsid w:val="007E346B"/>
    <w:rsid w:val="007E7C93"/>
    <w:rsid w:val="007E7F3C"/>
    <w:rsid w:val="007F2A43"/>
    <w:rsid w:val="007F4D35"/>
    <w:rsid w:val="007F56CA"/>
    <w:rsid w:val="007F71C3"/>
    <w:rsid w:val="007F72E9"/>
    <w:rsid w:val="00810B4A"/>
    <w:rsid w:val="00812A25"/>
    <w:rsid w:val="00812B06"/>
    <w:rsid w:val="00815631"/>
    <w:rsid w:val="00816D6D"/>
    <w:rsid w:val="0081765E"/>
    <w:rsid w:val="00822D87"/>
    <w:rsid w:val="00827455"/>
    <w:rsid w:val="008361D9"/>
    <w:rsid w:val="00840FB6"/>
    <w:rsid w:val="00841D7A"/>
    <w:rsid w:val="0084260E"/>
    <w:rsid w:val="00843509"/>
    <w:rsid w:val="00846C30"/>
    <w:rsid w:val="00851637"/>
    <w:rsid w:val="008539B9"/>
    <w:rsid w:val="0085466A"/>
    <w:rsid w:val="00856C89"/>
    <w:rsid w:val="0085774A"/>
    <w:rsid w:val="008605E0"/>
    <w:rsid w:val="0086172B"/>
    <w:rsid w:val="00861EC7"/>
    <w:rsid w:val="00865F6E"/>
    <w:rsid w:val="00873A5C"/>
    <w:rsid w:val="00875D2F"/>
    <w:rsid w:val="008841D6"/>
    <w:rsid w:val="0088449B"/>
    <w:rsid w:val="00884BAC"/>
    <w:rsid w:val="0089256B"/>
    <w:rsid w:val="00893332"/>
    <w:rsid w:val="00894DB2"/>
    <w:rsid w:val="0089530A"/>
    <w:rsid w:val="008A105C"/>
    <w:rsid w:val="008A1E29"/>
    <w:rsid w:val="008A20DE"/>
    <w:rsid w:val="008A546A"/>
    <w:rsid w:val="008A6737"/>
    <w:rsid w:val="008B1E44"/>
    <w:rsid w:val="008B6B6C"/>
    <w:rsid w:val="008C00B2"/>
    <w:rsid w:val="008C2A22"/>
    <w:rsid w:val="008C368E"/>
    <w:rsid w:val="008C4393"/>
    <w:rsid w:val="008C4FFA"/>
    <w:rsid w:val="008C5617"/>
    <w:rsid w:val="008C6B2E"/>
    <w:rsid w:val="008D2916"/>
    <w:rsid w:val="008D3CEC"/>
    <w:rsid w:val="008D4DE3"/>
    <w:rsid w:val="008D7667"/>
    <w:rsid w:val="008E56BD"/>
    <w:rsid w:val="008E6796"/>
    <w:rsid w:val="008F33CA"/>
    <w:rsid w:val="008F4978"/>
    <w:rsid w:val="008F57AF"/>
    <w:rsid w:val="008F6A85"/>
    <w:rsid w:val="008F7185"/>
    <w:rsid w:val="00902E62"/>
    <w:rsid w:val="009032D6"/>
    <w:rsid w:val="00905547"/>
    <w:rsid w:val="0091104B"/>
    <w:rsid w:val="0091418F"/>
    <w:rsid w:val="00914BB2"/>
    <w:rsid w:val="00914C8A"/>
    <w:rsid w:val="00914E87"/>
    <w:rsid w:val="0092403C"/>
    <w:rsid w:val="00924377"/>
    <w:rsid w:val="00924B05"/>
    <w:rsid w:val="00927B57"/>
    <w:rsid w:val="009306FF"/>
    <w:rsid w:val="0093228A"/>
    <w:rsid w:val="00935896"/>
    <w:rsid w:val="00936187"/>
    <w:rsid w:val="009403D4"/>
    <w:rsid w:val="009453F8"/>
    <w:rsid w:val="00945805"/>
    <w:rsid w:val="009465B2"/>
    <w:rsid w:val="00946C48"/>
    <w:rsid w:val="00947394"/>
    <w:rsid w:val="00950E3D"/>
    <w:rsid w:val="0095421B"/>
    <w:rsid w:val="00954CF7"/>
    <w:rsid w:val="00955174"/>
    <w:rsid w:val="00961FD8"/>
    <w:rsid w:val="00965474"/>
    <w:rsid w:val="00965A5D"/>
    <w:rsid w:val="0096661A"/>
    <w:rsid w:val="009706F3"/>
    <w:rsid w:val="00971E2A"/>
    <w:rsid w:val="009723F3"/>
    <w:rsid w:val="00974723"/>
    <w:rsid w:val="009766A0"/>
    <w:rsid w:val="00980D39"/>
    <w:rsid w:val="009812B6"/>
    <w:rsid w:val="00995C48"/>
    <w:rsid w:val="009A112B"/>
    <w:rsid w:val="009A2E52"/>
    <w:rsid w:val="009A7BF1"/>
    <w:rsid w:val="009B149F"/>
    <w:rsid w:val="009B3BB9"/>
    <w:rsid w:val="009B4A6E"/>
    <w:rsid w:val="009B70D1"/>
    <w:rsid w:val="009B77F9"/>
    <w:rsid w:val="009C19B8"/>
    <w:rsid w:val="009D1260"/>
    <w:rsid w:val="009D3939"/>
    <w:rsid w:val="009D3D71"/>
    <w:rsid w:val="009D4C03"/>
    <w:rsid w:val="009D6E56"/>
    <w:rsid w:val="009D708C"/>
    <w:rsid w:val="009E2248"/>
    <w:rsid w:val="009E5DA8"/>
    <w:rsid w:val="009E5DE8"/>
    <w:rsid w:val="009E61D0"/>
    <w:rsid w:val="009F3655"/>
    <w:rsid w:val="009F7659"/>
    <w:rsid w:val="00A00210"/>
    <w:rsid w:val="00A0090C"/>
    <w:rsid w:val="00A01648"/>
    <w:rsid w:val="00A0240F"/>
    <w:rsid w:val="00A0268C"/>
    <w:rsid w:val="00A02C26"/>
    <w:rsid w:val="00A04982"/>
    <w:rsid w:val="00A0647D"/>
    <w:rsid w:val="00A07200"/>
    <w:rsid w:val="00A075CC"/>
    <w:rsid w:val="00A1044B"/>
    <w:rsid w:val="00A107D8"/>
    <w:rsid w:val="00A16AF5"/>
    <w:rsid w:val="00A170D4"/>
    <w:rsid w:val="00A17F40"/>
    <w:rsid w:val="00A21F2F"/>
    <w:rsid w:val="00A24ED5"/>
    <w:rsid w:val="00A27BD1"/>
    <w:rsid w:val="00A31654"/>
    <w:rsid w:val="00A33004"/>
    <w:rsid w:val="00A34C60"/>
    <w:rsid w:val="00A36DAF"/>
    <w:rsid w:val="00A4033C"/>
    <w:rsid w:val="00A4053A"/>
    <w:rsid w:val="00A40BA6"/>
    <w:rsid w:val="00A418AA"/>
    <w:rsid w:val="00A41B8A"/>
    <w:rsid w:val="00A515E5"/>
    <w:rsid w:val="00A56347"/>
    <w:rsid w:val="00A621B3"/>
    <w:rsid w:val="00A6602B"/>
    <w:rsid w:val="00A719AE"/>
    <w:rsid w:val="00A77107"/>
    <w:rsid w:val="00A77DE0"/>
    <w:rsid w:val="00A802F3"/>
    <w:rsid w:val="00A81901"/>
    <w:rsid w:val="00A83498"/>
    <w:rsid w:val="00A83D42"/>
    <w:rsid w:val="00A861B3"/>
    <w:rsid w:val="00A864A2"/>
    <w:rsid w:val="00A870E9"/>
    <w:rsid w:val="00A92E33"/>
    <w:rsid w:val="00A9789E"/>
    <w:rsid w:val="00AA46DE"/>
    <w:rsid w:val="00AA61BD"/>
    <w:rsid w:val="00AB26A0"/>
    <w:rsid w:val="00AB5733"/>
    <w:rsid w:val="00AB722E"/>
    <w:rsid w:val="00AB7BC2"/>
    <w:rsid w:val="00AB7D72"/>
    <w:rsid w:val="00AC2487"/>
    <w:rsid w:val="00AC257D"/>
    <w:rsid w:val="00AC363A"/>
    <w:rsid w:val="00AC41CC"/>
    <w:rsid w:val="00AC4DF4"/>
    <w:rsid w:val="00AC7331"/>
    <w:rsid w:val="00AD3802"/>
    <w:rsid w:val="00AD4761"/>
    <w:rsid w:val="00AD7BD7"/>
    <w:rsid w:val="00AE5FE8"/>
    <w:rsid w:val="00AE7547"/>
    <w:rsid w:val="00AF2C17"/>
    <w:rsid w:val="00AF383E"/>
    <w:rsid w:val="00AF4AB9"/>
    <w:rsid w:val="00AF4C02"/>
    <w:rsid w:val="00AF6B64"/>
    <w:rsid w:val="00B017D7"/>
    <w:rsid w:val="00B02A0E"/>
    <w:rsid w:val="00B041E6"/>
    <w:rsid w:val="00B04959"/>
    <w:rsid w:val="00B04FEB"/>
    <w:rsid w:val="00B063D4"/>
    <w:rsid w:val="00B06D6D"/>
    <w:rsid w:val="00B11571"/>
    <w:rsid w:val="00B12146"/>
    <w:rsid w:val="00B122DF"/>
    <w:rsid w:val="00B135DD"/>
    <w:rsid w:val="00B15DFE"/>
    <w:rsid w:val="00B2134B"/>
    <w:rsid w:val="00B21C60"/>
    <w:rsid w:val="00B22DA4"/>
    <w:rsid w:val="00B243FD"/>
    <w:rsid w:val="00B26860"/>
    <w:rsid w:val="00B3127A"/>
    <w:rsid w:val="00B33F8E"/>
    <w:rsid w:val="00B3475B"/>
    <w:rsid w:val="00B3529D"/>
    <w:rsid w:val="00B37349"/>
    <w:rsid w:val="00B37FEA"/>
    <w:rsid w:val="00B45281"/>
    <w:rsid w:val="00B47C2F"/>
    <w:rsid w:val="00B50380"/>
    <w:rsid w:val="00B51A50"/>
    <w:rsid w:val="00B5383A"/>
    <w:rsid w:val="00B538F0"/>
    <w:rsid w:val="00B54298"/>
    <w:rsid w:val="00B54ED4"/>
    <w:rsid w:val="00B5568C"/>
    <w:rsid w:val="00B64750"/>
    <w:rsid w:val="00B6526E"/>
    <w:rsid w:val="00B71DC7"/>
    <w:rsid w:val="00B74A6B"/>
    <w:rsid w:val="00B74F87"/>
    <w:rsid w:val="00B75492"/>
    <w:rsid w:val="00B76FBE"/>
    <w:rsid w:val="00B77764"/>
    <w:rsid w:val="00B8175E"/>
    <w:rsid w:val="00B83773"/>
    <w:rsid w:val="00B85785"/>
    <w:rsid w:val="00B85B09"/>
    <w:rsid w:val="00B87932"/>
    <w:rsid w:val="00B9551A"/>
    <w:rsid w:val="00BA02CB"/>
    <w:rsid w:val="00BA59CC"/>
    <w:rsid w:val="00BA6868"/>
    <w:rsid w:val="00BA7214"/>
    <w:rsid w:val="00BB0F5B"/>
    <w:rsid w:val="00BB6B32"/>
    <w:rsid w:val="00BC1F33"/>
    <w:rsid w:val="00BC3333"/>
    <w:rsid w:val="00BC5177"/>
    <w:rsid w:val="00BC6A65"/>
    <w:rsid w:val="00BC7C4A"/>
    <w:rsid w:val="00BD2AF4"/>
    <w:rsid w:val="00BD6718"/>
    <w:rsid w:val="00BE16A2"/>
    <w:rsid w:val="00BE1CE9"/>
    <w:rsid w:val="00BE4BCC"/>
    <w:rsid w:val="00BE7232"/>
    <w:rsid w:val="00BF0188"/>
    <w:rsid w:val="00BF1379"/>
    <w:rsid w:val="00BF2046"/>
    <w:rsid w:val="00BF6EB3"/>
    <w:rsid w:val="00C01371"/>
    <w:rsid w:val="00C018D2"/>
    <w:rsid w:val="00C035CA"/>
    <w:rsid w:val="00C1259B"/>
    <w:rsid w:val="00C1446A"/>
    <w:rsid w:val="00C1533B"/>
    <w:rsid w:val="00C15E6A"/>
    <w:rsid w:val="00C172D2"/>
    <w:rsid w:val="00C17A87"/>
    <w:rsid w:val="00C20C17"/>
    <w:rsid w:val="00C23887"/>
    <w:rsid w:val="00C255FD"/>
    <w:rsid w:val="00C2563B"/>
    <w:rsid w:val="00C26154"/>
    <w:rsid w:val="00C27891"/>
    <w:rsid w:val="00C33C7B"/>
    <w:rsid w:val="00C35D27"/>
    <w:rsid w:val="00C40139"/>
    <w:rsid w:val="00C410C9"/>
    <w:rsid w:val="00C44293"/>
    <w:rsid w:val="00C45C1C"/>
    <w:rsid w:val="00C47133"/>
    <w:rsid w:val="00C537E6"/>
    <w:rsid w:val="00C53C2C"/>
    <w:rsid w:val="00C554C0"/>
    <w:rsid w:val="00C566F2"/>
    <w:rsid w:val="00C56CDF"/>
    <w:rsid w:val="00C614F3"/>
    <w:rsid w:val="00C61960"/>
    <w:rsid w:val="00C63604"/>
    <w:rsid w:val="00C64C0C"/>
    <w:rsid w:val="00C64D25"/>
    <w:rsid w:val="00C664BF"/>
    <w:rsid w:val="00C673FC"/>
    <w:rsid w:val="00C700A6"/>
    <w:rsid w:val="00C72315"/>
    <w:rsid w:val="00C723FA"/>
    <w:rsid w:val="00C73CD5"/>
    <w:rsid w:val="00C7443F"/>
    <w:rsid w:val="00C76C0C"/>
    <w:rsid w:val="00C828B4"/>
    <w:rsid w:val="00C90135"/>
    <w:rsid w:val="00C90B7D"/>
    <w:rsid w:val="00C9140D"/>
    <w:rsid w:val="00C92230"/>
    <w:rsid w:val="00CA1D88"/>
    <w:rsid w:val="00CA36AD"/>
    <w:rsid w:val="00CA4EA7"/>
    <w:rsid w:val="00CA75CB"/>
    <w:rsid w:val="00CA7E17"/>
    <w:rsid w:val="00CB0F04"/>
    <w:rsid w:val="00CB5CB0"/>
    <w:rsid w:val="00CB60F1"/>
    <w:rsid w:val="00CB68BE"/>
    <w:rsid w:val="00CC346F"/>
    <w:rsid w:val="00CC4231"/>
    <w:rsid w:val="00CC7657"/>
    <w:rsid w:val="00CD4174"/>
    <w:rsid w:val="00CD6B7F"/>
    <w:rsid w:val="00CE07D5"/>
    <w:rsid w:val="00CE1908"/>
    <w:rsid w:val="00CE21A0"/>
    <w:rsid w:val="00CE4565"/>
    <w:rsid w:val="00CE5922"/>
    <w:rsid w:val="00CF040D"/>
    <w:rsid w:val="00D05690"/>
    <w:rsid w:val="00D06197"/>
    <w:rsid w:val="00D07767"/>
    <w:rsid w:val="00D10105"/>
    <w:rsid w:val="00D105E9"/>
    <w:rsid w:val="00D12AD9"/>
    <w:rsid w:val="00D14318"/>
    <w:rsid w:val="00D14F1D"/>
    <w:rsid w:val="00D16A1A"/>
    <w:rsid w:val="00D21AB0"/>
    <w:rsid w:val="00D278E9"/>
    <w:rsid w:val="00D316FA"/>
    <w:rsid w:val="00D32270"/>
    <w:rsid w:val="00D34BA4"/>
    <w:rsid w:val="00D34BF9"/>
    <w:rsid w:val="00D3601E"/>
    <w:rsid w:val="00D36410"/>
    <w:rsid w:val="00D36AC7"/>
    <w:rsid w:val="00D4343F"/>
    <w:rsid w:val="00D43C94"/>
    <w:rsid w:val="00D4504E"/>
    <w:rsid w:val="00D55589"/>
    <w:rsid w:val="00D56963"/>
    <w:rsid w:val="00D56A29"/>
    <w:rsid w:val="00D62419"/>
    <w:rsid w:val="00D62DB7"/>
    <w:rsid w:val="00D7119F"/>
    <w:rsid w:val="00D7123C"/>
    <w:rsid w:val="00D719FB"/>
    <w:rsid w:val="00D72290"/>
    <w:rsid w:val="00D7296B"/>
    <w:rsid w:val="00D73DB1"/>
    <w:rsid w:val="00D76379"/>
    <w:rsid w:val="00D84084"/>
    <w:rsid w:val="00D862A2"/>
    <w:rsid w:val="00D87536"/>
    <w:rsid w:val="00D92569"/>
    <w:rsid w:val="00D9318A"/>
    <w:rsid w:val="00D97947"/>
    <w:rsid w:val="00DA2045"/>
    <w:rsid w:val="00DA2D21"/>
    <w:rsid w:val="00DA3889"/>
    <w:rsid w:val="00DA52EB"/>
    <w:rsid w:val="00DA619B"/>
    <w:rsid w:val="00DA6AE3"/>
    <w:rsid w:val="00DA7159"/>
    <w:rsid w:val="00DB3961"/>
    <w:rsid w:val="00DC1BC6"/>
    <w:rsid w:val="00DC3852"/>
    <w:rsid w:val="00DC3B95"/>
    <w:rsid w:val="00DC5DD3"/>
    <w:rsid w:val="00DD03E6"/>
    <w:rsid w:val="00DD185A"/>
    <w:rsid w:val="00DD22F5"/>
    <w:rsid w:val="00DE5053"/>
    <w:rsid w:val="00DE6AF3"/>
    <w:rsid w:val="00DE75DD"/>
    <w:rsid w:val="00DF1867"/>
    <w:rsid w:val="00DF2F6C"/>
    <w:rsid w:val="00DF3E55"/>
    <w:rsid w:val="00DF4A56"/>
    <w:rsid w:val="00E00332"/>
    <w:rsid w:val="00E01AD2"/>
    <w:rsid w:val="00E03C8F"/>
    <w:rsid w:val="00E052F6"/>
    <w:rsid w:val="00E05C63"/>
    <w:rsid w:val="00E104B2"/>
    <w:rsid w:val="00E12297"/>
    <w:rsid w:val="00E141E0"/>
    <w:rsid w:val="00E245BB"/>
    <w:rsid w:val="00E24A74"/>
    <w:rsid w:val="00E24F73"/>
    <w:rsid w:val="00E34EBE"/>
    <w:rsid w:val="00E36438"/>
    <w:rsid w:val="00E37076"/>
    <w:rsid w:val="00E376FE"/>
    <w:rsid w:val="00E42657"/>
    <w:rsid w:val="00E4556F"/>
    <w:rsid w:val="00E56EEE"/>
    <w:rsid w:val="00E61180"/>
    <w:rsid w:val="00E62A4A"/>
    <w:rsid w:val="00E65C61"/>
    <w:rsid w:val="00E70088"/>
    <w:rsid w:val="00E728B2"/>
    <w:rsid w:val="00E74137"/>
    <w:rsid w:val="00E74CA2"/>
    <w:rsid w:val="00E75002"/>
    <w:rsid w:val="00E8343B"/>
    <w:rsid w:val="00E85C66"/>
    <w:rsid w:val="00E863AB"/>
    <w:rsid w:val="00E8684D"/>
    <w:rsid w:val="00E92E67"/>
    <w:rsid w:val="00E93176"/>
    <w:rsid w:val="00E95B76"/>
    <w:rsid w:val="00E96D3B"/>
    <w:rsid w:val="00EA1267"/>
    <w:rsid w:val="00EA269E"/>
    <w:rsid w:val="00EA651C"/>
    <w:rsid w:val="00EA6E8A"/>
    <w:rsid w:val="00EB1068"/>
    <w:rsid w:val="00EB53C2"/>
    <w:rsid w:val="00EB7486"/>
    <w:rsid w:val="00EC3199"/>
    <w:rsid w:val="00ED2A91"/>
    <w:rsid w:val="00ED3E68"/>
    <w:rsid w:val="00ED42E7"/>
    <w:rsid w:val="00ED7FB6"/>
    <w:rsid w:val="00EE01FB"/>
    <w:rsid w:val="00EE15BC"/>
    <w:rsid w:val="00EE25F3"/>
    <w:rsid w:val="00EE27B7"/>
    <w:rsid w:val="00EE4F35"/>
    <w:rsid w:val="00EE5CFA"/>
    <w:rsid w:val="00EF0E77"/>
    <w:rsid w:val="00EF1BCE"/>
    <w:rsid w:val="00EF2757"/>
    <w:rsid w:val="00F01B22"/>
    <w:rsid w:val="00F04D5E"/>
    <w:rsid w:val="00F06357"/>
    <w:rsid w:val="00F11663"/>
    <w:rsid w:val="00F11939"/>
    <w:rsid w:val="00F15B6A"/>
    <w:rsid w:val="00F15F06"/>
    <w:rsid w:val="00F247FB"/>
    <w:rsid w:val="00F255C9"/>
    <w:rsid w:val="00F26778"/>
    <w:rsid w:val="00F30207"/>
    <w:rsid w:val="00F30C64"/>
    <w:rsid w:val="00F312A5"/>
    <w:rsid w:val="00F40AF5"/>
    <w:rsid w:val="00F44E49"/>
    <w:rsid w:val="00F45017"/>
    <w:rsid w:val="00F500FF"/>
    <w:rsid w:val="00F50EAC"/>
    <w:rsid w:val="00F51ADA"/>
    <w:rsid w:val="00F52A1A"/>
    <w:rsid w:val="00F53EE5"/>
    <w:rsid w:val="00F5470D"/>
    <w:rsid w:val="00F63C2E"/>
    <w:rsid w:val="00F65086"/>
    <w:rsid w:val="00F65787"/>
    <w:rsid w:val="00F66F1E"/>
    <w:rsid w:val="00F70018"/>
    <w:rsid w:val="00F709F0"/>
    <w:rsid w:val="00F70BD1"/>
    <w:rsid w:val="00F7136C"/>
    <w:rsid w:val="00F71BB3"/>
    <w:rsid w:val="00F7256B"/>
    <w:rsid w:val="00F80470"/>
    <w:rsid w:val="00F81377"/>
    <w:rsid w:val="00F82F2B"/>
    <w:rsid w:val="00F84307"/>
    <w:rsid w:val="00F8527B"/>
    <w:rsid w:val="00F92FD5"/>
    <w:rsid w:val="00F96B03"/>
    <w:rsid w:val="00F974AD"/>
    <w:rsid w:val="00F979B6"/>
    <w:rsid w:val="00FA2364"/>
    <w:rsid w:val="00FA5CBB"/>
    <w:rsid w:val="00FA72CB"/>
    <w:rsid w:val="00FB1E89"/>
    <w:rsid w:val="00FB243A"/>
    <w:rsid w:val="00FB3254"/>
    <w:rsid w:val="00FB4169"/>
    <w:rsid w:val="00FB4C47"/>
    <w:rsid w:val="00FC20CE"/>
    <w:rsid w:val="00FC5EC4"/>
    <w:rsid w:val="00FC5F9D"/>
    <w:rsid w:val="00FC6A3B"/>
    <w:rsid w:val="00FD0A39"/>
    <w:rsid w:val="00FD27BA"/>
    <w:rsid w:val="00FD3639"/>
    <w:rsid w:val="00FD748F"/>
    <w:rsid w:val="00FD7EE8"/>
    <w:rsid w:val="00FE133E"/>
    <w:rsid w:val="00FE4FBC"/>
    <w:rsid w:val="00FE7672"/>
    <w:rsid w:val="00FF02D6"/>
    <w:rsid w:val="00FF0A56"/>
    <w:rsid w:val="00FF4745"/>
    <w:rsid w:val="00FF53B3"/>
    <w:rsid w:val="00FF5CE7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,#ebebeb,#171717,#0071ce"/>
    </o:shapedefaults>
    <o:shapelayout v:ext="edit">
      <o:idmap v:ext="edit" data="1"/>
    </o:shapelayout>
  </w:shapeDefaults>
  <w:decimalSymbol w:val=","/>
  <w:listSeparator w:val=";"/>
  <w14:docId w14:val="1A70A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Batang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D34B7"/>
    <w:pPr>
      <w:spacing w:before="120" w:after="120" w:line="240" w:lineRule="auto"/>
      <w:jc w:val="both"/>
    </w:pPr>
    <w:rPr>
      <w:rFonts w:asciiTheme="minorHAnsi" w:hAnsiTheme="minorHAnsi"/>
    </w:rPr>
  </w:style>
  <w:style w:type="paragraph" w:styleId="Ttulo1">
    <w:name w:val="heading 1"/>
    <w:aliases w:val="TUP - Título 1"/>
    <w:basedOn w:val="Normal1"/>
    <w:next w:val="Normal1"/>
    <w:link w:val="Ttulo1Car"/>
    <w:autoRedefine/>
    <w:qFormat/>
    <w:rsid w:val="00A41B8A"/>
    <w:pPr>
      <w:keepNext/>
      <w:keepLines/>
      <w:tabs>
        <w:tab w:val="left" w:pos="284"/>
      </w:tabs>
      <w:spacing w:before="240" w:after="240" w:line="240" w:lineRule="auto"/>
      <w:jc w:val="both"/>
      <w:outlineLvl w:val="0"/>
    </w:pPr>
    <w:rPr>
      <w:rFonts w:eastAsia="Trebuchet MS"/>
      <w:b/>
      <w:color w:val="0071CE"/>
      <w:sz w:val="28"/>
      <w:szCs w:val="28"/>
      <w:lang w:val="es-ES_tradnl"/>
    </w:rPr>
  </w:style>
  <w:style w:type="paragraph" w:styleId="Ttulo2">
    <w:name w:val="heading 2"/>
    <w:aliases w:val="TUP - Título 2"/>
    <w:basedOn w:val="Normal1"/>
    <w:next w:val="Normal1"/>
    <w:link w:val="Ttulo2Car"/>
    <w:qFormat/>
    <w:rsid w:val="00C410C9"/>
    <w:pPr>
      <w:keepNext/>
      <w:keepLines/>
      <w:spacing w:before="120" w:after="120" w:line="312" w:lineRule="auto"/>
      <w:contextualSpacing/>
      <w:jc w:val="both"/>
      <w:outlineLvl w:val="1"/>
    </w:pPr>
    <w:rPr>
      <w:rFonts w:eastAsia="Trebuchet MS" w:cs="Trebuchet MS"/>
      <w:b/>
      <w:color w:val="0071CE"/>
      <w:sz w:val="24"/>
    </w:rPr>
  </w:style>
  <w:style w:type="paragraph" w:styleId="Ttulo3">
    <w:name w:val="heading 3"/>
    <w:basedOn w:val="Normal1"/>
    <w:next w:val="Normal1"/>
    <w:link w:val="Ttulo3Car"/>
    <w:rsid w:val="00914E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aliases w:val="TUP - Subtítulo 1"/>
    <w:basedOn w:val="Normal1"/>
    <w:next w:val="Normal1"/>
    <w:link w:val="Ttulo4Car"/>
    <w:rsid w:val="00C410C9"/>
    <w:pPr>
      <w:keepNext/>
      <w:keepLines/>
      <w:spacing w:before="120" w:after="120" w:line="312" w:lineRule="auto"/>
      <w:contextualSpacing/>
      <w:jc w:val="both"/>
      <w:outlineLvl w:val="3"/>
    </w:pPr>
    <w:rPr>
      <w:rFonts w:eastAsia="Trebuchet MS" w:cs="Trebuchet MS"/>
      <w:color w:val="0071CE"/>
      <w:sz w:val="24"/>
    </w:rPr>
  </w:style>
  <w:style w:type="paragraph" w:styleId="Ttulo5">
    <w:name w:val="heading 5"/>
    <w:basedOn w:val="Normal1"/>
    <w:next w:val="Normal1"/>
    <w:link w:val="Ttulo5Car"/>
    <w:rsid w:val="00914E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914E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2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14E87"/>
  </w:style>
  <w:style w:type="character" w:customStyle="1" w:styleId="Ttulo1Car">
    <w:name w:val="Título 1 Car"/>
    <w:aliases w:val="TUP - Título 1 Car"/>
    <w:basedOn w:val="Fuentedeprrafopredeter"/>
    <w:link w:val="Ttulo1"/>
    <w:rsid w:val="00A41B8A"/>
    <w:rPr>
      <w:rFonts w:eastAsia="Trebuchet MS"/>
      <w:b/>
      <w:color w:val="0071CE"/>
      <w:sz w:val="28"/>
      <w:szCs w:val="28"/>
      <w:lang w:val="es-ES_tradnl"/>
    </w:rPr>
  </w:style>
  <w:style w:type="character" w:customStyle="1" w:styleId="Ttulo2Car">
    <w:name w:val="Título 2 Car"/>
    <w:aliases w:val="TUP - Título 2 Car"/>
    <w:basedOn w:val="Fuentedeprrafopredeter"/>
    <w:link w:val="Ttulo2"/>
    <w:rsid w:val="00C410C9"/>
    <w:rPr>
      <w:rFonts w:eastAsia="Trebuchet MS" w:cs="Trebuchet MS"/>
      <w:b/>
      <w:color w:val="0071CE"/>
      <w:sz w:val="24"/>
    </w:rPr>
  </w:style>
  <w:style w:type="character" w:customStyle="1" w:styleId="Ttulo3Car">
    <w:name w:val="Título 3 Car"/>
    <w:basedOn w:val="Fuentedeprrafopredeter"/>
    <w:link w:val="Ttulo3"/>
    <w:rsid w:val="00725119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aliases w:val="TUP - Subtítulo 1 Car"/>
    <w:basedOn w:val="Fuentedeprrafopredeter"/>
    <w:link w:val="Ttulo4"/>
    <w:rsid w:val="00C410C9"/>
    <w:rPr>
      <w:rFonts w:eastAsia="Trebuchet MS" w:cs="Trebuchet MS"/>
      <w:color w:val="0071CE"/>
      <w:sz w:val="24"/>
    </w:rPr>
  </w:style>
  <w:style w:type="character" w:customStyle="1" w:styleId="Ttulo5Car">
    <w:name w:val="Título 5 Car"/>
    <w:basedOn w:val="Fuentedeprrafopredeter"/>
    <w:link w:val="Ttulo5"/>
    <w:rsid w:val="00725119"/>
    <w:rPr>
      <w:rFonts w:ascii="Trebuchet MS" w:eastAsia="Trebuchet MS" w:hAnsi="Trebuchet MS" w:cs="Trebuchet MS"/>
      <w:color w:val="666666"/>
    </w:rPr>
  </w:style>
  <w:style w:type="character" w:customStyle="1" w:styleId="Ttulo6Car">
    <w:name w:val="Título 6 Car"/>
    <w:basedOn w:val="Fuentedeprrafopredeter"/>
    <w:link w:val="Ttulo6"/>
    <w:rsid w:val="00725119"/>
    <w:rPr>
      <w:rFonts w:ascii="Trebuchet MS" w:eastAsia="Trebuchet MS" w:hAnsi="Trebuchet MS" w:cs="Trebuchet MS"/>
      <w:i/>
      <w:color w:val="66666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28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table" w:customStyle="1" w:styleId="TableNormal">
    <w:name w:val="Table Normal"/>
    <w:rsid w:val="00914E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1"/>
    <w:next w:val="Normal1"/>
    <w:link w:val="SubttuloCar"/>
    <w:rsid w:val="00914E8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ar">
    <w:name w:val="Subtítulo Car"/>
    <w:basedOn w:val="Fuentedeprrafopredeter"/>
    <w:link w:val="Subttulo"/>
    <w:rsid w:val="00725119"/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1C2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2F6E"/>
  </w:style>
  <w:style w:type="paragraph" w:styleId="Piedepgina">
    <w:name w:val="footer"/>
    <w:basedOn w:val="Normal"/>
    <w:link w:val="PiedepginaCar"/>
    <w:unhideWhenUsed/>
    <w:rsid w:val="001C2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2F6E"/>
  </w:style>
  <w:style w:type="paragraph" w:styleId="Textodeglobo">
    <w:name w:val="Balloon Text"/>
    <w:basedOn w:val="Normal"/>
    <w:link w:val="TextodegloboCar"/>
    <w:uiPriority w:val="99"/>
    <w:semiHidden/>
    <w:unhideWhenUsed/>
    <w:rsid w:val="001C2F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F6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5847C7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color w:val="auto"/>
      <w:sz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847C7"/>
    <w:rPr>
      <w:rFonts w:eastAsia="Times New Roman" w:cs="Times New Roman"/>
      <w:color w:val="auto"/>
      <w:sz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62DB7"/>
    <w:pPr>
      <w:spacing w:after="200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Default">
    <w:name w:val="Default"/>
    <w:uiPriority w:val="99"/>
    <w:rsid w:val="00097ED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or">
    <w:name w:val="Autor"/>
    <w:basedOn w:val="Default"/>
    <w:next w:val="Default"/>
    <w:uiPriority w:val="99"/>
    <w:rsid w:val="002C2B31"/>
    <w:rPr>
      <w:rFonts w:ascii="Arial" w:hAnsi="Arial" w:cs="Aria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07874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07874"/>
  </w:style>
  <w:style w:type="paragraph" w:customStyle="1" w:styleId="Normal11">
    <w:name w:val="Normal11"/>
    <w:rsid w:val="00117EFA"/>
  </w:style>
  <w:style w:type="paragraph" w:styleId="NormalWeb">
    <w:name w:val="Normal (Web)"/>
    <w:basedOn w:val="Normal"/>
    <w:uiPriority w:val="99"/>
    <w:rsid w:val="00B77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B77764"/>
    <w:rPr>
      <w:b/>
      <w:bCs/>
    </w:rPr>
  </w:style>
  <w:style w:type="character" w:styleId="Hipervnculo">
    <w:name w:val="Hyperlink"/>
    <w:uiPriority w:val="99"/>
    <w:rsid w:val="00B77764"/>
    <w:rPr>
      <w:color w:val="990000"/>
      <w:u w:val="single"/>
    </w:rPr>
  </w:style>
  <w:style w:type="paragraph" w:customStyle="1" w:styleId="texto">
    <w:name w:val="texto"/>
    <w:basedOn w:val="Normal"/>
    <w:uiPriority w:val="99"/>
    <w:rsid w:val="00B77764"/>
    <w:pPr>
      <w:spacing w:before="100" w:beforeAutospacing="1" w:after="100" w:afterAutospacing="1" w:line="300" w:lineRule="atLeast"/>
    </w:pPr>
    <w:rPr>
      <w:rFonts w:eastAsia="Times New Roman"/>
      <w:sz w:val="17"/>
      <w:szCs w:val="17"/>
      <w:lang w:val="es-ES" w:eastAsia="es-ES"/>
    </w:rPr>
  </w:style>
  <w:style w:type="paragraph" w:customStyle="1" w:styleId="Estilo1">
    <w:name w:val="Estilo1"/>
    <w:basedOn w:val="Normal"/>
    <w:link w:val="Estilo1Car"/>
    <w:uiPriority w:val="99"/>
    <w:rsid w:val="00D76379"/>
    <w:pPr>
      <w:spacing w:after="80" w:line="360" w:lineRule="auto"/>
    </w:pPr>
    <w:rPr>
      <w:rFonts w:eastAsia="Times New Roman" w:cs="Times New Roman"/>
      <w:color w:val="auto"/>
      <w:sz w:val="24"/>
      <w:lang w:eastAsia="es-ES"/>
    </w:rPr>
  </w:style>
  <w:style w:type="paragraph" w:styleId="Textoindependiente3">
    <w:name w:val="Body Text 3"/>
    <w:aliases w:val=" Car1,Car1"/>
    <w:basedOn w:val="Normal"/>
    <w:link w:val="Textoindependiente3Car"/>
    <w:uiPriority w:val="99"/>
    <w:semiHidden/>
    <w:unhideWhenUsed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character" w:customStyle="1" w:styleId="Textoindependiente3Car">
    <w:name w:val="Texto independiente 3 Car"/>
    <w:aliases w:val=" Car1 Car,Car1 Car"/>
    <w:basedOn w:val="Fuentedeprrafopredeter"/>
    <w:link w:val="Textoindependiente3"/>
    <w:uiPriority w:val="99"/>
    <w:semiHidden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paragraph" w:customStyle="1" w:styleId="titulo1">
    <w:name w:val="titulo1"/>
    <w:basedOn w:val="Normal"/>
    <w:next w:val="Normal"/>
    <w:uiPriority w:val="99"/>
    <w:qFormat/>
    <w:rsid w:val="00D76379"/>
    <w:pPr>
      <w:spacing w:line="288" w:lineRule="auto"/>
    </w:pPr>
    <w:rPr>
      <w:rFonts w:eastAsia="Times New Roman" w:cs="Times New Roman"/>
      <w:b/>
      <w:bCs/>
      <w:color w:val="auto"/>
      <w:szCs w:val="22"/>
      <w:lang w:eastAsia="es-ES"/>
    </w:rPr>
  </w:style>
  <w:style w:type="character" w:customStyle="1" w:styleId="mw-headline">
    <w:name w:val="mw-headline"/>
    <w:basedOn w:val="Fuentedeprrafopredeter"/>
    <w:rsid w:val="00507AF2"/>
  </w:style>
  <w:style w:type="character" w:customStyle="1" w:styleId="mw-editsection1">
    <w:name w:val="mw-editsection1"/>
    <w:basedOn w:val="Fuentedeprrafopredeter"/>
    <w:rsid w:val="00507AF2"/>
  </w:style>
  <w:style w:type="character" w:customStyle="1" w:styleId="mw-editsection-bracket">
    <w:name w:val="mw-editsection-bracket"/>
    <w:basedOn w:val="Fuentedeprrafopredeter"/>
    <w:rsid w:val="00507AF2"/>
  </w:style>
  <w:style w:type="paragraph" w:customStyle="1" w:styleId="titulo2">
    <w:name w:val="titulo2"/>
    <w:basedOn w:val="titulo1"/>
    <w:next w:val="Normal"/>
    <w:uiPriority w:val="99"/>
    <w:rsid w:val="00EE4F35"/>
    <w:pPr>
      <w:spacing w:before="80" w:after="200"/>
    </w:pPr>
    <w:rPr>
      <w:sz w:val="24"/>
    </w:rPr>
  </w:style>
  <w:style w:type="paragraph" w:customStyle="1" w:styleId="Titulo3">
    <w:name w:val="Titulo3"/>
    <w:basedOn w:val="titulo2"/>
    <w:next w:val="Normal"/>
    <w:uiPriority w:val="99"/>
    <w:rsid w:val="00EE4F35"/>
    <w:pPr>
      <w:spacing w:before="120" w:after="240"/>
    </w:pPr>
    <w:rPr>
      <w:sz w:val="28"/>
    </w:rPr>
  </w:style>
  <w:style w:type="character" w:customStyle="1" w:styleId="corchete-llamada1">
    <w:name w:val="corchete-llamada1"/>
    <w:basedOn w:val="Fuentedeprrafopredeter"/>
    <w:rsid w:val="00766AE0"/>
    <w:rPr>
      <w:vanish/>
      <w:webHidden w:val="0"/>
      <w:specVanish w:val="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22D87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22D87"/>
  </w:style>
  <w:style w:type="paragraph" w:styleId="Sangra3detindependiente">
    <w:name w:val="Body Text Indent 3"/>
    <w:basedOn w:val="Normal"/>
    <w:link w:val="Sangra3detindependienteCar"/>
    <w:uiPriority w:val="99"/>
    <w:rsid w:val="00822D87"/>
    <w:pPr>
      <w:ind w:left="283"/>
    </w:pPr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822D87"/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5568C"/>
    <w:pPr>
      <w:tabs>
        <w:tab w:val="right" w:leader="dot" w:pos="8947"/>
        <w:tab w:val="right" w:leader="dot" w:pos="10468"/>
      </w:tabs>
      <w:spacing w:before="100" w:after="100" w:line="312" w:lineRule="auto"/>
      <w:jc w:val="left"/>
    </w:pPr>
    <w:rPr>
      <w:rFonts w:ascii="Arial" w:eastAsiaTheme="minorEastAsia" w:hAnsi="Arial" w:cs="Times New Roman"/>
      <w:noProof/>
      <w:color w:val="auto"/>
      <w:sz w:val="24"/>
      <w:szCs w:val="22"/>
      <w:lang w:val="es-ES_tradnl" w:eastAsia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6314C"/>
    <w:pPr>
      <w:ind w:left="220" w:hanging="220"/>
    </w:pPr>
  </w:style>
  <w:style w:type="paragraph" w:styleId="Ttulodendice">
    <w:name w:val="index heading"/>
    <w:basedOn w:val="Normal"/>
    <w:next w:val="ndice1"/>
    <w:rsid w:val="0016314C"/>
    <w:pPr>
      <w:suppressAutoHyphens/>
    </w:pPr>
    <w:rPr>
      <w:rFonts w:ascii="Courier" w:eastAsia="Times New Roman" w:hAnsi="Courier" w:cs="Courier New"/>
      <w:color w:val="auto"/>
      <w:sz w:val="20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314C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314C"/>
  </w:style>
  <w:style w:type="paragraph" w:customStyle="1" w:styleId="Normal2">
    <w:name w:val="Normal2"/>
    <w:rsid w:val="00954CF7"/>
  </w:style>
  <w:style w:type="character" w:styleId="Nmerodepgina">
    <w:name w:val="page number"/>
    <w:basedOn w:val="Fuentedeprrafopredeter"/>
    <w:rsid w:val="00954CF7"/>
  </w:style>
  <w:style w:type="character" w:styleId="Hipervnculovisitado">
    <w:name w:val="FollowedHyperlink"/>
    <w:basedOn w:val="Fuentedeprrafopredeter"/>
    <w:uiPriority w:val="99"/>
    <w:semiHidden/>
    <w:unhideWhenUsed/>
    <w:rsid w:val="00FF53B3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5119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5119"/>
    <w:rPr>
      <w:sz w:val="20"/>
    </w:rPr>
  </w:style>
  <w:style w:type="paragraph" w:customStyle="1" w:styleId="Estilo3">
    <w:name w:val="Estilo3"/>
    <w:basedOn w:val="Estilo1"/>
    <w:uiPriority w:val="99"/>
    <w:qFormat/>
    <w:rsid w:val="00725119"/>
    <w:pPr>
      <w:spacing w:line="276" w:lineRule="auto"/>
    </w:pPr>
    <w:rPr>
      <w:bCs/>
      <w:sz w:val="22"/>
      <w:szCs w:val="22"/>
    </w:rPr>
  </w:style>
  <w:style w:type="paragraph" w:customStyle="1" w:styleId="cuerposeccion">
    <w:name w:val="cuerposeccion"/>
    <w:basedOn w:val="Normal"/>
    <w:uiPriority w:val="99"/>
    <w:rsid w:val="007251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725119"/>
    <w:rPr>
      <w:vertAlign w:val="superscript"/>
    </w:rPr>
  </w:style>
  <w:style w:type="character" w:customStyle="1" w:styleId="resaltado1">
    <w:name w:val="resaltado1"/>
    <w:basedOn w:val="Fuentedeprrafopredeter"/>
    <w:rsid w:val="00725119"/>
    <w:rPr>
      <w:b/>
      <w:bCs/>
      <w:color w:val="6C6CCA"/>
    </w:rPr>
  </w:style>
  <w:style w:type="character" w:customStyle="1" w:styleId="ventanas1">
    <w:name w:val="ventanas1"/>
    <w:basedOn w:val="Fuentedeprrafopredeter"/>
    <w:rsid w:val="00725119"/>
    <w:rPr>
      <w:b/>
      <w:bCs/>
      <w:color w:val="800000"/>
    </w:rPr>
  </w:style>
  <w:style w:type="character" w:customStyle="1" w:styleId="valores1">
    <w:name w:val="valores1"/>
    <w:basedOn w:val="Fuentedeprrafopredeter"/>
    <w:rsid w:val="00725119"/>
    <w:rPr>
      <w:b/>
      <w:bCs/>
      <w:i/>
      <w:iCs/>
    </w:rPr>
  </w:style>
  <w:style w:type="character" w:customStyle="1" w:styleId="hs-cta-node">
    <w:name w:val="hs-cta-node"/>
    <w:basedOn w:val="Fuentedeprrafopredeter"/>
    <w:rsid w:val="00725119"/>
  </w:style>
  <w:style w:type="character" w:customStyle="1" w:styleId="hscoswrapper">
    <w:name w:val="hs_cos_wrapper"/>
    <w:basedOn w:val="Fuentedeprrafopredeter"/>
    <w:rsid w:val="00725119"/>
  </w:style>
  <w:style w:type="table" w:styleId="Tablaconcuadrcula">
    <w:name w:val="Table Grid"/>
    <w:basedOn w:val="Tablanormal"/>
    <w:uiPriority w:val="59"/>
    <w:rsid w:val="00D931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independiente21">
    <w:name w:val="Texto independiente 21"/>
    <w:basedOn w:val="Normal"/>
    <w:rsid w:val="008539B9"/>
    <w:pPr>
      <w:suppressAutoHyphens/>
    </w:pPr>
    <w:rPr>
      <w:rFonts w:ascii="Times New Roman" w:eastAsia="Times New Roman" w:hAnsi="Times New Roman" w:cs="Times New Roman"/>
      <w:color w:val="auto"/>
      <w:sz w:val="24"/>
      <w:lang w:eastAsia="ar-SA"/>
    </w:rPr>
  </w:style>
  <w:style w:type="paragraph" w:customStyle="1" w:styleId="Vietas1">
    <w:name w:val="Viñetas 1"/>
    <w:basedOn w:val="Estilo1"/>
    <w:link w:val="Vietas1Car"/>
    <w:qFormat/>
    <w:rsid w:val="0042208A"/>
    <w:pPr>
      <w:numPr>
        <w:numId w:val="2"/>
      </w:numPr>
      <w:spacing w:before="40" w:after="40" w:line="240" w:lineRule="auto"/>
      <w:contextualSpacing/>
      <w:jc w:val="left"/>
    </w:pPr>
    <w:rPr>
      <w:rFonts w:cs="Arial"/>
      <w:color w:val="0D0D0D" w:themeColor="text1" w:themeTint="F2"/>
      <w:sz w:val="20"/>
      <w:szCs w:val="22"/>
    </w:rPr>
  </w:style>
  <w:style w:type="paragraph" w:styleId="Epgrafe">
    <w:name w:val="caption"/>
    <w:basedOn w:val="Normal"/>
    <w:next w:val="Normal"/>
    <w:uiPriority w:val="35"/>
    <w:unhideWhenUsed/>
    <w:qFormat/>
    <w:rsid w:val="00A719AE"/>
    <w:pPr>
      <w:spacing w:before="0" w:after="200"/>
      <w:ind w:left="720"/>
    </w:pPr>
    <w:rPr>
      <w:b/>
      <w:iCs/>
      <w:color w:val="262626" w:themeColor="text1" w:themeTint="D9"/>
      <w:sz w:val="18"/>
      <w:szCs w:val="18"/>
    </w:rPr>
  </w:style>
  <w:style w:type="character" w:customStyle="1" w:styleId="Estilo1Car">
    <w:name w:val="Estilo1 Car"/>
    <w:basedOn w:val="Fuentedeprrafopredeter"/>
    <w:link w:val="Estilo1"/>
    <w:uiPriority w:val="99"/>
    <w:rsid w:val="00FF02D6"/>
    <w:rPr>
      <w:rFonts w:asciiTheme="minorHAnsi" w:eastAsia="Times New Roman" w:hAnsiTheme="minorHAnsi" w:cs="Times New Roman"/>
      <w:color w:val="auto"/>
      <w:sz w:val="24"/>
      <w:lang w:eastAsia="es-ES"/>
    </w:rPr>
  </w:style>
  <w:style w:type="character" w:customStyle="1" w:styleId="Vietas1Car">
    <w:name w:val="Viñetas 1 Car"/>
    <w:basedOn w:val="Estilo1Car"/>
    <w:link w:val="Vietas1"/>
    <w:rsid w:val="000E5933"/>
    <w:rPr>
      <w:rFonts w:asciiTheme="minorHAnsi" w:eastAsia="Times New Roman" w:hAnsiTheme="minorHAnsi" w:cs="Times New Roman"/>
      <w:color w:val="0D0D0D" w:themeColor="text1" w:themeTint="F2"/>
      <w:sz w:val="20"/>
      <w:szCs w:val="22"/>
      <w:lang w:eastAsia="es-ES"/>
    </w:rPr>
  </w:style>
  <w:style w:type="paragraph" w:customStyle="1" w:styleId="Numeracion1">
    <w:name w:val="Numeracion 1."/>
    <w:basedOn w:val="Prrafodelista"/>
    <w:link w:val="Numeracion1Car"/>
    <w:qFormat/>
    <w:rsid w:val="00A719AE"/>
    <w:pPr>
      <w:numPr>
        <w:numId w:val="1"/>
      </w:numPr>
      <w:ind w:left="1080"/>
      <w:jc w:val="left"/>
    </w:pPr>
    <w:rPr>
      <w:sz w:val="20"/>
    </w:rPr>
  </w:style>
  <w:style w:type="paragraph" w:customStyle="1" w:styleId="Encabezadogris">
    <w:name w:val="Encabezado gris"/>
    <w:basedOn w:val="Estilo1"/>
    <w:link w:val="EncabezadogrisCar"/>
    <w:qFormat/>
    <w:rsid w:val="000E5933"/>
    <w:pPr>
      <w:spacing w:line="240" w:lineRule="auto"/>
    </w:pPr>
    <w:rPr>
      <w:rFonts w:ascii="Montserrat" w:hAnsi="Montserrat"/>
      <w:b/>
      <w:noProof/>
      <w:color w:val="0D0D0D" w:themeColor="text1" w:themeTint="F2"/>
      <w:sz w:val="20"/>
      <w:lang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C4D23"/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Numeracion1Car">
    <w:name w:val="Numeracion 1. Car"/>
    <w:basedOn w:val="PrrafodelistaCar"/>
    <w:link w:val="Numeracion1"/>
    <w:rsid w:val="00A719AE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paragraph" w:customStyle="1" w:styleId="Bibliografiayreferencias">
    <w:name w:val="Bibliografia y referencias."/>
    <w:basedOn w:val="Normal"/>
    <w:link w:val="BibliografiayreferenciasCar"/>
    <w:qFormat/>
    <w:rsid w:val="00B3127A"/>
    <w:pPr>
      <w:spacing w:before="240" w:after="240"/>
      <w:ind w:left="1571" w:hanging="851"/>
    </w:pPr>
    <w:rPr>
      <w:rFonts w:ascii="Montserrat" w:hAnsi="Montserrat"/>
      <w:bCs/>
      <w:color w:val="auto"/>
      <w:sz w:val="20"/>
      <w:szCs w:val="22"/>
    </w:rPr>
  </w:style>
  <w:style w:type="character" w:customStyle="1" w:styleId="EncabezadogrisCar">
    <w:name w:val="Encabezado gris Car"/>
    <w:basedOn w:val="Estilo1Car"/>
    <w:link w:val="Encabezadogris"/>
    <w:rsid w:val="000E5933"/>
    <w:rPr>
      <w:rFonts w:ascii="Montserrat" w:eastAsia="Times New Roman" w:hAnsi="Montserrat" w:cs="Times New Roman"/>
      <w:b/>
      <w:noProof/>
      <w:color w:val="0D0D0D" w:themeColor="text1" w:themeTint="F2"/>
      <w:sz w:val="20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rsid w:val="00593B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BibliografiayreferenciasCar">
    <w:name w:val="Bibliografia y referencias. Car"/>
    <w:basedOn w:val="Fuentedeprrafopredeter"/>
    <w:link w:val="Bibliografiayreferencias"/>
    <w:rsid w:val="00B3127A"/>
    <w:rPr>
      <w:rFonts w:ascii="Montserrat" w:hAnsi="Montserrat"/>
      <w:bCs/>
      <w:color w:val="auto"/>
      <w:sz w:val="20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B51"/>
    <w:rPr>
      <w:rFonts w:asciiTheme="minorHAnsi" w:hAnsiTheme="minorHAnsi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rsid w:val="00593B51"/>
    <w:rPr>
      <w:smallCaps/>
      <w:color w:val="5A5A5A" w:themeColor="text1" w:themeTint="A5"/>
    </w:rPr>
  </w:style>
  <w:style w:type="paragraph" w:customStyle="1" w:styleId="Hipervinculo">
    <w:name w:val="Hipervinculo"/>
    <w:basedOn w:val="Normal"/>
    <w:link w:val="HipervinculoCar"/>
    <w:qFormat/>
    <w:rsid w:val="00230E9E"/>
    <w:pPr>
      <w:spacing w:before="40" w:after="40"/>
      <w:ind w:firstLine="284"/>
    </w:pPr>
    <w:rPr>
      <w:i/>
      <w:color w:val="0071CE"/>
      <w:sz w:val="20"/>
      <w:u w:val="single"/>
    </w:rPr>
  </w:style>
  <w:style w:type="character" w:customStyle="1" w:styleId="HipervinculoCar">
    <w:name w:val="Hipervinculo Car"/>
    <w:basedOn w:val="Fuentedeprrafopredeter"/>
    <w:link w:val="Hipervinculo"/>
    <w:rsid w:val="00230E9E"/>
    <w:rPr>
      <w:rFonts w:ascii="Montserrat" w:hAnsi="Montserrat"/>
      <w:i/>
      <w:color w:val="0071CE"/>
      <w:sz w:val="20"/>
      <w:u w:val="single"/>
    </w:rPr>
  </w:style>
  <w:style w:type="paragraph" w:customStyle="1" w:styleId="Subtitulo1">
    <w:name w:val="Subtitulo1"/>
    <w:basedOn w:val="Normal"/>
    <w:link w:val="Subtitulo1Car"/>
    <w:qFormat/>
    <w:rsid w:val="00230E9E"/>
    <w:rPr>
      <w:color w:val="0071CE"/>
      <w:sz w:val="24"/>
    </w:rPr>
  </w:style>
  <w:style w:type="paragraph" w:styleId="Sinespaciado">
    <w:name w:val="No Spacing"/>
    <w:link w:val="SinespaciadoCar"/>
    <w:uiPriority w:val="1"/>
    <w:qFormat/>
    <w:rsid w:val="00FB1E89"/>
    <w:pPr>
      <w:spacing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ubtitulo1Car">
    <w:name w:val="Subtitulo1 Car"/>
    <w:basedOn w:val="Fuentedeprrafopredeter"/>
    <w:link w:val="Subtitulo1"/>
    <w:rsid w:val="00230E9E"/>
    <w:rPr>
      <w:rFonts w:asciiTheme="minorHAnsi" w:hAnsiTheme="minorHAnsi"/>
      <w:color w:val="0071CE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1E89"/>
    <w:rPr>
      <w:rFonts w:asciiTheme="minorHAnsi" w:eastAsiaTheme="minorEastAsia" w:hAnsiTheme="minorHAnsi" w:cstheme="minorBidi"/>
      <w:color w:val="auto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AB7D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D7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D72"/>
    <w:rPr>
      <w:rFonts w:asciiTheme="minorHAnsi" w:hAnsiTheme="minorHAnsi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7D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7D72"/>
    <w:rPr>
      <w:rFonts w:asciiTheme="minorHAnsi" w:hAnsiTheme="minorHAnsi"/>
      <w:b/>
      <w:bCs/>
      <w:sz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AB7D72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135DD"/>
    <w:pPr>
      <w:tabs>
        <w:tab w:val="right" w:pos="8949"/>
      </w:tabs>
      <w:spacing w:before="240" w:after="240" w:line="312" w:lineRule="auto"/>
    </w:pPr>
    <w:rPr>
      <w:rFonts w:ascii="Arial" w:hAnsi="Arial"/>
      <w:noProof/>
      <w:color w:val="auto"/>
      <w:sz w:val="28"/>
      <w:szCs w:val="24"/>
      <w:lang w:val="es-ES_tradnl"/>
    </w:rPr>
  </w:style>
  <w:style w:type="paragraph" w:customStyle="1" w:styleId="Ejemplos">
    <w:name w:val="Ejemplos"/>
    <w:basedOn w:val="Normal"/>
    <w:link w:val="EjemplosCar"/>
    <w:qFormat/>
    <w:rsid w:val="009766A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Calibri" w:hAnsi="Calibri" w:cs="Calibri"/>
      <w:sz w:val="20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B5568C"/>
    <w:pPr>
      <w:tabs>
        <w:tab w:val="right" w:leader="dot" w:pos="8949"/>
      </w:tabs>
      <w:spacing w:before="100" w:after="100" w:line="312" w:lineRule="auto"/>
      <w:ind w:left="442"/>
      <w:jc w:val="left"/>
    </w:pPr>
    <w:rPr>
      <w:rFonts w:ascii="Arial" w:eastAsiaTheme="minorEastAsia" w:hAnsi="Arial" w:cs="Times New Roman"/>
      <w:color w:val="auto"/>
      <w:sz w:val="24"/>
      <w:szCs w:val="22"/>
      <w:lang w:val="en-US" w:eastAsia="en-US"/>
    </w:rPr>
  </w:style>
  <w:style w:type="character" w:customStyle="1" w:styleId="EjemplosCar">
    <w:name w:val="Ejemplos Car"/>
    <w:basedOn w:val="Fuentedeprrafopredeter"/>
    <w:link w:val="Ejemplos"/>
    <w:rsid w:val="009766A0"/>
    <w:rPr>
      <w:rFonts w:ascii="Calibri" w:eastAsia="Calibri" w:hAnsi="Calibri" w:cs="Calibri"/>
      <w:sz w:val="20"/>
      <w:szCs w:val="22"/>
    </w:rPr>
  </w:style>
  <w:style w:type="paragraph" w:customStyle="1" w:styleId="TUP-PrrafoNormal">
    <w:name w:val="TUP - Párrafo Normal"/>
    <w:basedOn w:val="Normal"/>
    <w:link w:val="TUP-PrrafoNormalCar"/>
    <w:qFormat/>
    <w:rsid w:val="00C1446A"/>
    <w:pPr>
      <w:spacing w:line="312" w:lineRule="auto"/>
      <w:ind w:firstLine="709"/>
    </w:pPr>
    <w:rPr>
      <w:rFonts w:ascii="Arial" w:eastAsia="Arial" w:hAnsi="Arial"/>
      <w:color w:val="0D0D0D" w:themeColor="text1" w:themeTint="F2"/>
      <w:sz w:val="24"/>
      <w:lang w:val="es-ES_tradnl"/>
    </w:rPr>
  </w:style>
  <w:style w:type="character" w:customStyle="1" w:styleId="TUP-PrrafoNormalCar">
    <w:name w:val="TUP - Párrafo Normal Car"/>
    <w:basedOn w:val="Fuentedeprrafopredeter"/>
    <w:link w:val="TUP-PrrafoNormal"/>
    <w:rsid w:val="00C1446A"/>
    <w:rPr>
      <w:rFonts w:eastAsia="Arial"/>
      <w:color w:val="0D0D0D" w:themeColor="text1" w:themeTint="F2"/>
      <w:sz w:val="24"/>
      <w:lang w:val="es-ES_tradnl"/>
    </w:rPr>
  </w:style>
  <w:style w:type="paragraph" w:customStyle="1" w:styleId="Numeracion10">
    <w:name w:val="Numeracion 1"/>
    <w:basedOn w:val="Prrafodelista"/>
    <w:link w:val="Numeracion1Car0"/>
    <w:qFormat/>
    <w:rsid w:val="007A78BC"/>
    <w:pPr>
      <w:ind w:left="1080" w:hanging="360"/>
      <w:jc w:val="left"/>
    </w:pPr>
    <w:rPr>
      <w:sz w:val="20"/>
    </w:rPr>
  </w:style>
  <w:style w:type="paragraph" w:customStyle="1" w:styleId="TUP-Vietas">
    <w:name w:val="TUP - Viñetas"/>
    <w:basedOn w:val="Estilo1"/>
    <w:link w:val="TUP-VietasCar"/>
    <w:qFormat/>
    <w:rsid w:val="00573359"/>
    <w:pPr>
      <w:numPr>
        <w:numId w:val="3"/>
      </w:numPr>
      <w:spacing w:line="312" w:lineRule="auto"/>
      <w:ind w:left="993" w:hanging="284"/>
    </w:pPr>
    <w:rPr>
      <w:rFonts w:ascii="Arial" w:hAnsi="Arial"/>
      <w:noProof/>
      <w:color w:val="0D0D0D" w:themeColor="text1" w:themeTint="F2"/>
    </w:rPr>
  </w:style>
  <w:style w:type="character" w:customStyle="1" w:styleId="Numeracion1Car0">
    <w:name w:val="Numeracion 1 Car"/>
    <w:basedOn w:val="PrrafodelistaCar"/>
    <w:link w:val="Numeracion10"/>
    <w:rsid w:val="007A78BC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character" w:customStyle="1" w:styleId="TUP-VietasCar">
    <w:name w:val="TUP - Viñetas Car"/>
    <w:basedOn w:val="Estilo1Car"/>
    <w:link w:val="TUP-Vietas"/>
    <w:rsid w:val="00573359"/>
    <w:rPr>
      <w:rFonts w:asciiTheme="minorHAnsi" w:eastAsia="Times New Roman" w:hAnsiTheme="minorHAnsi" w:cs="Times New Roman"/>
      <w:noProof/>
      <w:color w:val="0D0D0D" w:themeColor="text1" w:themeTint="F2"/>
      <w:sz w:val="24"/>
      <w:lang w:eastAsia="es-ES"/>
    </w:rPr>
  </w:style>
  <w:style w:type="paragraph" w:customStyle="1" w:styleId="Hipervinculo1">
    <w:name w:val="Hipervinculo 1"/>
    <w:basedOn w:val="TUP-PrrafoNormal"/>
    <w:link w:val="Hipervinculo1Car"/>
    <w:rsid w:val="00230E9E"/>
    <w:rPr>
      <w:i/>
      <w:color w:val="auto"/>
      <w:u w:val="single"/>
    </w:rPr>
  </w:style>
  <w:style w:type="character" w:customStyle="1" w:styleId="Hipervinculo1Car">
    <w:name w:val="Hipervinculo 1 Car"/>
    <w:basedOn w:val="TUP-PrrafoNormalCar"/>
    <w:link w:val="Hipervinculo1"/>
    <w:rsid w:val="00230E9E"/>
    <w:rPr>
      <w:rFonts w:eastAsia="Arial"/>
      <w:i/>
      <w:color w:val="auto"/>
      <w:sz w:val="24"/>
      <w:u w:val="single"/>
      <w:lang w:val="es-ES_tradnl"/>
    </w:rPr>
  </w:style>
  <w:style w:type="paragraph" w:customStyle="1" w:styleId="Subtitulo3">
    <w:name w:val="Subtitulo3"/>
    <w:basedOn w:val="TUP-PrrafoNormal"/>
    <w:link w:val="Subtitulo3Car"/>
    <w:qFormat/>
    <w:rsid w:val="007A78BC"/>
    <w:pPr>
      <w:ind w:firstLine="0"/>
    </w:pPr>
    <w:rPr>
      <w:color w:val="0071CE"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character" w:customStyle="1" w:styleId="Subtitulo3Car">
    <w:name w:val="Subtitulo3 Car"/>
    <w:basedOn w:val="TUP-PrrafoNormalCar"/>
    <w:link w:val="Subtitulo3"/>
    <w:rsid w:val="007A78BC"/>
    <w:rPr>
      <w:rFonts w:asciiTheme="minorHAnsi" w:eastAsia="Arial" w:hAnsiTheme="minorHAnsi"/>
      <w:color w:val="0071CE"/>
      <w:sz w:val="24"/>
      <w:lang w:val="es-ES_tradnl"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paragraph" w:customStyle="1" w:styleId="IMAGEN">
    <w:name w:val="IMAGEN"/>
    <w:basedOn w:val="TUP-PrrafoNormal"/>
    <w:rsid w:val="007A78BC"/>
    <w:rPr>
      <w:rFonts w:cstheme="minorHAnsi"/>
      <w:lang w:val="en-US" w:eastAsia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4504E"/>
    <w:pPr>
      <w:tabs>
        <w:tab w:val="left" w:leader="dot" w:pos="8936"/>
      </w:tabs>
      <w:spacing w:after="100"/>
      <w:ind w:left="660"/>
    </w:pPr>
    <w:rPr>
      <w:rFonts w:ascii="Arial" w:hAnsi="Arial"/>
      <w:sz w:val="24"/>
    </w:rPr>
  </w:style>
  <w:style w:type="paragraph" w:customStyle="1" w:styleId="ParrafoNomal">
    <w:name w:val="Parrafo Nomal"/>
    <w:basedOn w:val="Normal"/>
    <w:link w:val="ParrafoNomalCar"/>
    <w:qFormat/>
    <w:rsid w:val="00446B0F"/>
    <w:pPr>
      <w:spacing w:before="40" w:after="40"/>
      <w:ind w:firstLine="284"/>
    </w:pPr>
    <w:rPr>
      <w:color w:val="0D0D0D" w:themeColor="text1" w:themeTint="F2"/>
      <w:sz w:val="20"/>
    </w:rPr>
  </w:style>
  <w:style w:type="character" w:customStyle="1" w:styleId="ParrafoNomalCar">
    <w:name w:val="Parrafo Nomal Car"/>
    <w:basedOn w:val="Fuentedeprrafopredeter"/>
    <w:link w:val="ParrafoNomal"/>
    <w:rsid w:val="00446B0F"/>
    <w:rPr>
      <w:rFonts w:asciiTheme="minorHAnsi" w:hAnsiTheme="minorHAnsi"/>
      <w:color w:val="0D0D0D" w:themeColor="text1" w:themeTint="F2"/>
      <w:sz w:val="20"/>
    </w:rPr>
  </w:style>
  <w:style w:type="character" w:styleId="nfasis">
    <w:name w:val="Emphasis"/>
    <w:basedOn w:val="Fuentedeprrafopredeter"/>
    <w:uiPriority w:val="20"/>
    <w:qFormat/>
    <w:rsid w:val="0009467A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46F9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Batang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D34B7"/>
    <w:pPr>
      <w:spacing w:before="120" w:after="120" w:line="240" w:lineRule="auto"/>
      <w:jc w:val="both"/>
    </w:pPr>
    <w:rPr>
      <w:rFonts w:asciiTheme="minorHAnsi" w:hAnsiTheme="minorHAnsi"/>
    </w:rPr>
  </w:style>
  <w:style w:type="paragraph" w:styleId="Ttulo1">
    <w:name w:val="heading 1"/>
    <w:aliases w:val="TUP - Título 1"/>
    <w:basedOn w:val="Normal1"/>
    <w:next w:val="Normal1"/>
    <w:link w:val="Ttulo1Car"/>
    <w:autoRedefine/>
    <w:qFormat/>
    <w:rsid w:val="00A41B8A"/>
    <w:pPr>
      <w:keepNext/>
      <w:keepLines/>
      <w:tabs>
        <w:tab w:val="left" w:pos="284"/>
      </w:tabs>
      <w:spacing w:before="240" w:after="240" w:line="240" w:lineRule="auto"/>
      <w:jc w:val="both"/>
      <w:outlineLvl w:val="0"/>
    </w:pPr>
    <w:rPr>
      <w:rFonts w:eastAsia="Trebuchet MS"/>
      <w:b/>
      <w:color w:val="0071CE"/>
      <w:sz w:val="28"/>
      <w:szCs w:val="28"/>
      <w:lang w:val="es-ES_tradnl"/>
    </w:rPr>
  </w:style>
  <w:style w:type="paragraph" w:styleId="Ttulo2">
    <w:name w:val="heading 2"/>
    <w:aliases w:val="TUP - Título 2"/>
    <w:basedOn w:val="Normal1"/>
    <w:next w:val="Normal1"/>
    <w:link w:val="Ttulo2Car"/>
    <w:qFormat/>
    <w:rsid w:val="00C410C9"/>
    <w:pPr>
      <w:keepNext/>
      <w:keepLines/>
      <w:spacing w:before="120" w:after="120" w:line="312" w:lineRule="auto"/>
      <w:contextualSpacing/>
      <w:jc w:val="both"/>
      <w:outlineLvl w:val="1"/>
    </w:pPr>
    <w:rPr>
      <w:rFonts w:eastAsia="Trebuchet MS" w:cs="Trebuchet MS"/>
      <w:b/>
      <w:color w:val="0071CE"/>
      <w:sz w:val="24"/>
    </w:rPr>
  </w:style>
  <w:style w:type="paragraph" w:styleId="Ttulo3">
    <w:name w:val="heading 3"/>
    <w:basedOn w:val="Normal1"/>
    <w:next w:val="Normal1"/>
    <w:link w:val="Ttulo3Car"/>
    <w:rsid w:val="00914E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aliases w:val="TUP - Subtítulo 1"/>
    <w:basedOn w:val="Normal1"/>
    <w:next w:val="Normal1"/>
    <w:link w:val="Ttulo4Car"/>
    <w:rsid w:val="00C410C9"/>
    <w:pPr>
      <w:keepNext/>
      <w:keepLines/>
      <w:spacing w:before="120" w:after="120" w:line="312" w:lineRule="auto"/>
      <w:contextualSpacing/>
      <w:jc w:val="both"/>
      <w:outlineLvl w:val="3"/>
    </w:pPr>
    <w:rPr>
      <w:rFonts w:eastAsia="Trebuchet MS" w:cs="Trebuchet MS"/>
      <w:color w:val="0071CE"/>
      <w:sz w:val="24"/>
    </w:rPr>
  </w:style>
  <w:style w:type="paragraph" w:styleId="Ttulo5">
    <w:name w:val="heading 5"/>
    <w:basedOn w:val="Normal1"/>
    <w:next w:val="Normal1"/>
    <w:link w:val="Ttulo5Car"/>
    <w:rsid w:val="00914E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914E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2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14E87"/>
  </w:style>
  <w:style w:type="character" w:customStyle="1" w:styleId="Ttulo1Car">
    <w:name w:val="Título 1 Car"/>
    <w:aliases w:val="TUP - Título 1 Car"/>
    <w:basedOn w:val="Fuentedeprrafopredeter"/>
    <w:link w:val="Ttulo1"/>
    <w:rsid w:val="00A41B8A"/>
    <w:rPr>
      <w:rFonts w:eastAsia="Trebuchet MS"/>
      <w:b/>
      <w:color w:val="0071CE"/>
      <w:sz w:val="28"/>
      <w:szCs w:val="28"/>
      <w:lang w:val="es-ES_tradnl"/>
    </w:rPr>
  </w:style>
  <w:style w:type="character" w:customStyle="1" w:styleId="Ttulo2Car">
    <w:name w:val="Título 2 Car"/>
    <w:aliases w:val="TUP - Título 2 Car"/>
    <w:basedOn w:val="Fuentedeprrafopredeter"/>
    <w:link w:val="Ttulo2"/>
    <w:rsid w:val="00C410C9"/>
    <w:rPr>
      <w:rFonts w:eastAsia="Trebuchet MS" w:cs="Trebuchet MS"/>
      <w:b/>
      <w:color w:val="0071CE"/>
      <w:sz w:val="24"/>
    </w:rPr>
  </w:style>
  <w:style w:type="character" w:customStyle="1" w:styleId="Ttulo3Car">
    <w:name w:val="Título 3 Car"/>
    <w:basedOn w:val="Fuentedeprrafopredeter"/>
    <w:link w:val="Ttulo3"/>
    <w:rsid w:val="00725119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aliases w:val="TUP - Subtítulo 1 Car"/>
    <w:basedOn w:val="Fuentedeprrafopredeter"/>
    <w:link w:val="Ttulo4"/>
    <w:rsid w:val="00C410C9"/>
    <w:rPr>
      <w:rFonts w:eastAsia="Trebuchet MS" w:cs="Trebuchet MS"/>
      <w:color w:val="0071CE"/>
      <w:sz w:val="24"/>
    </w:rPr>
  </w:style>
  <w:style w:type="character" w:customStyle="1" w:styleId="Ttulo5Car">
    <w:name w:val="Título 5 Car"/>
    <w:basedOn w:val="Fuentedeprrafopredeter"/>
    <w:link w:val="Ttulo5"/>
    <w:rsid w:val="00725119"/>
    <w:rPr>
      <w:rFonts w:ascii="Trebuchet MS" w:eastAsia="Trebuchet MS" w:hAnsi="Trebuchet MS" w:cs="Trebuchet MS"/>
      <w:color w:val="666666"/>
    </w:rPr>
  </w:style>
  <w:style w:type="character" w:customStyle="1" w:styleId="Ttulo6Car">
    <w:name w:val="Título 6 Car"/>
    <w:basedOn w:val="Fuentedeprrafopredeter"/>
    <w:link w:val="Ttulo6"/>
    <w:rsid w:val="00725119"/>
    <w:rPr>
      <w:rFonts w:ascii="Trebuchet MS" w:eastAsia="Trebuchet MS" w:hAnsi="Trebuchet MS" w:cs="Trebuchet MS"/>
      <w:i/>
      <w:color w:val="66666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28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table" w:customStyle="1" w:styleId="TableNormal">
    <w:name w:val="Table Normal"/>
    <w:rsid w:val="00914E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1"/>
    <w:next w:val="Normal1"/>
    <w:link w:val="SubttuloCar"/>
    <w:rsid w:val="00914E8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ar">
    <w:name w:val="Subtítulo Car"/>
    <w:basedOn w:val="Fuentedeprrafopredeter"/>
    <w:link w:val="Subttulo"/>
    <w:rsid w:val="00725119"/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1C2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2F6E"/>
  </w:style>
  <w:style w:type="paragraph" w:styleId="Piedepgina">
    <w:name w:val="footer"/>
    <w:basedOn w:val="Normal"/>
    <w:link w:val="PiedepginaCar"/>
    <w:unhideWhenUsed/>
    <w:rsid w:val="001C2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2F6E"/>
  </w:style>
  <w:style w:type="paragraph" w:styleId="Textodeglobo">
    <w:name w:val="Balloon Text"/>
    <w:basedOn w:val="Normal"/>
    <w:link w:val="TextodegloboCar"/>
    <w:uiPriority w:val="99"/>
    <w:semiHidden/>
    <w:unhideWhenUsed/>
    <w:rsid w:val="001C2F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F6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5847C7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color w:val="auto"/>
      <w:sz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847C7"/>
    <w:rPr>
      <w:rFonts w:eastAsia="Times New Roman" w:cs="Times New Roman"/>
      <w:color w:val="auto"/>
      <w:sz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62DB7"/>
    <w:pPr>
      <w:spacing w:after="200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Default">
    <w:name w:val="Default"/>
    <w:uiPriority w:val="99"/>
    <w:rsid w:val="00097ED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or">
    <w:name w:val="Autor"/>
    <w:basedOn w:val="Default"/>
    <w:next w:val="Default"/>
    <w:uiPriority w:val="99"/>
    <w:rsid w:val="002C2B31"/>
    <w:rPr>
      <w:rFonts w:ascii="Arial" w:hAnsi="Arial" w:cs="Aria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07874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07874"/>
  </w:style>
  <w:style w:type="paragraph" w:customStyle="1" w:styleId="Normal11">
    <w:name w:val="Normal11"/>
    <w:rsid w:val="00117EFA"/>
  </w:style>
  <w:style w:type="paragraph" w:styleId="NormalWeb">
    <w:name w:val="Normal (Web)"/>
    <w:basedOn w:val="Normal"/>
    <w:uiPriority w:val="99"/>
    <w:rsid w:val="00B77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B77764"/>
    <w:rPr>
      <w:b/>
      <w:bCs/>
    </w:rPr>
  </w:style>
  <w:style w:type="character" w:styleId="Hipervnculo">
    <w:name w:val="Hyperlink"/>
    <w:uiPriority w:val="99"/>
    <w:rsid w:val="00B77764"/>
    <w:rPr>
      <w:color w:val="990000"/>
      <w:u w:val="single"/>
    </w:rPr>
  </w:style>
  <w:style w:type="paragraph" w:customStyle="1" w:styleId="texto">
    <w:name w:val="texto"/>
    <w:basedOn w:val="Normal"/>
    <w:uiPriority w:val="99"/>
    <w:rsid w:val="00B77764"/>
    <w:pPr>
      <w:spacing w:before="100" w:beforeAutospacing="1" w:after="100" w:afterAutospacing="1" w:line="300" w:lineRule="atLeast"/>
    </w:pPr>
    <w:rPr>
      <w:rFonts w:eastAsia="Times New Roman"/>
      <w:sz w:val="17"/>
      <w:szCs w:val="17"/>
      <w:lang w:val="es-ES" w:eastAsia="es-ES"/>
    </w:rPr>
  </w:style>
  <w:style w:type="paragraph" w:customStyle="1" w:styleId="Estilo1">
    <w:name w:val="Estilo1"/>
    <w:basedOn w:val="Normal"/>
    <w:link w:val="Estilo1Car"/>
    <w:uiPriority w:val="99"/>
    <w:rsid w:val="00D76379"/>
    <w:pPr>
      <w:spacing w:after="80" w:line="360" w:lineRule="auto"/>
    </w:pPr>
    <w:rPr>
      <w:rFonts w:eastAsia="Times New Roman" w:cs="Times New Roman"/>
      <w:color w:val="auto"/>
      <w:sz w:val="24"/>
      <w:lang w:eastAsia="es-ES"/>
    </w:rPr>
  </w:style>
  <w:style w:type="paragraph" w:styleId="Textoindependiente3">
    <w:name w:val="Body Text 3"/>
    <w:aliases w:val=" Car1,Car1"/>
    <w:basedOn w:val="Normal"/>
    <w:link w:val="Textoindependiente3Car"/>
    <w:uiPriority w:val="99"/>
    <w:semiHidden/>
    <w:unhideWhenUsed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character" w:customStyle="1" w:styleId="Textoindependiente3Car">
    <w:name w:val="Texto independiente 3 Car"/>
    <w:aliases w:val=" Car1 Car,Car1 Car"/>
    <w:basedOn w:val="Fuentedeprrafopredeter"/>
    <w:link w:val="Textoindependiente3"/>
    <w:uiPriority w:val="99"/>
    <w:semiHidden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paragraph" w:customStyle="1" w:styleId="titulo1">
    <w:name w:val="titulo1"/>
    <w:basedOn w:val="Normal"/>
    <w:next w:val="Normal"/>
    <w:uiPriority w:val="99"/>
    <w:qFormat/>
    <w:rsid w:val="00D76379"/>
    <w:pPr>
      <w:spacing w:line="288" w:lineRule="auto"/>
    </w:pPr>
    <w:rPr>
      <w:rFonts w:eastAsia="Times New Roman" w:cs="Times New Roman"/>
      <w:b/>
      <w:bCs/>
      <w:color w:val="auto"/>
      <w:szCs w:val="22"/>
      <w:lang w:eastAsia="es-ES"/>
    </w:rPr>
  </w:style>
  <w:style w:type="character" w:customStyle="1" w:styleId="mw-headline">
    <w:name w:val="mw-headline"/>
    <w:basedOn w:val="Fuentedeprrafopredeter"/>
    <w:rsid w:val="00507AF2"/>
  </w:style>
  <w:style w:type="character" w:customStyle="1" w:styleId="mw-editsection1">
    <w:name w:val="mw-editsection1"/>
    <w:basedOn w:val="Fuentedeprrafopredeter"/>
    <w:rsid w:val="00507AF2"/>
  </w:style>
  <w:style w:type="character" w:customStyle="1" w:styleId="mw-editsection-bracket">
    <w:name w:val="mw-editsection-bracket"/>
    <w:basedOn w:val="Fuentedeprrafopredeter"/>
    <w:rsid w:val="00507AF2"/>
  </w:style>
  <w:style w:type="paragraph" w:customStyle="1" w:styleId="titulo2">
    <w:name w:val="titulo2"/>
    <w:basedOn w:val="titulo1"/>
    <w:next w:val="Normal"/>
    <w:uiPriority w:val="99"/>
    <w:rsid w:val="00EE4F35"/>
    <w:pPr>
      <w:spacing w:before="80" w:after="200"/>
    </w:pPr>
    <w:rPr>
      <w:sz w:val="24"/>
    </w:rPr>
  </w:style>
  <w:style w:type="paragraph" w:customStyle="1" w:styleId="Titulo3">
    <w:name w:val="Titulo3"/>
    <w:basedOn w:val="titulo2"/>
    <w:next w:val="Normal"/>
    <w:uiPriority w:val="99"/>
    <w:rsid w:val="00EE4F35"/>
    <w:pPr>
      <w:spacing w:before="120" w:after="240"/>
    </w:pPr>
    <w:rPr>
      <w:sz w:val="28"/>
    </w:rPr>
  </w:style>
  <w:style w:type="character" w:customStyle="1" w:styleId="corchete-llamada1">
    <w:name w:val="corchete-llamada1"/>
    <w:basedOn w:val="Fuentedeprrafopredeter"/>
    <w:rsid w:val="00766AE0"/>
    <w:rPr>
      <w:vanish/>
      <w:webHidden w:val="0"/>
      <w:specVanish w:val="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22D87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22D87"/>
  </w:style>
  <w:style w:type="paragraph" w:styleId="Sangra3detindependiente">
    <w:name w:val="Body Text Indent 3"/>
    <w:basedOn w:val="Normal"/>
    <w:link w:val="Sangra3detindependienteCar"/>
    <w:uiPriority w:val="99"/>
    <w:rsid w:val="00822D87"/>
    <w:pPr>
      <w:ind w:left="283"/>
    </w:pPr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822D87"/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5568C"/>
    <w:pPr>
      <w:tabs>
        <w:tab w:val="right" w:leader="dot" w:pos="8947"/>
        <w:tab w:val="right" w:leader="dot" w:pos="10468"/>
      </w:tabs>
      <w:spacing w:before="100" w:after="100" w:line="312" w:lineRule="auto"/>
      <w:jc w:val="left"/>
    </w:pPr>
    <w:rPr>
      <w:rFonts w:ascii="Arial" w:eastAsiaTheme="minorEastAsia" w:hAnsi="Arial" w:cs="Times New Roman"/>
      <w:noProof/>
      <w:color w:val="auto"/>
      <w:sz w:val="24"/>
      <w:szCs w:val="22"/>
      <w:lang w:val="es-ES_tradnl" w:eastAsia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6314C"/>
    <w:pPr>
      <w:ind w:left="220" w:hanging="220"/>
    </w:pPr>
  </w:style>
  <w:style w:type="paragraph" w:styleId="Ttulodendice">
    <w:name w:val="index heading"/>
    <w:basedOn w:val="Normal"/>
    <w:next w:val="ndice1"/>
    <w:rsid w:val="0016314C"/>
    <w:pPr>
      <w:suppressAutoHyphens/>
    </w:pPr>
    <w:rPr>
      <w:rFonts w:ascii="Courier" w:eastAsia="Times New Roman" w:hAnsi="Courier" w:cs="Courier New"/>
      <w:color w:val="auto"/>
      <w:sz w:val="20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314C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314C"/>
  </w:style>
  <w:style w:type="paragraph" w:customStyle="1" w:styleId="Normal2">
    <w:name w:val="Normal2"/>
    <w:rsid w:val="00954CF7"/>
  </w:style>
  <w:style w:type="character" w:styleId="Nmerodepgina">
    <w:name w:val="page number"/>
    <w:basedOn w:val="Fuentedeprrafopredeter"/>
    <w:rsid w:val="00954CF7"/>
  </w:style>
  <w:style w:type="character" w:styleId="Hipervnculovisitado">
    <w:name w:val="FollowedHyperlink"/>
    <w:basedOn w:val="Fuentedeprrafopredeter"/>
    <w:uiPriority w:val="99"/>
    <w:semiHidden/>
    <w:unhideWhenUsed/>
    <w:rsid w:val="00FF53B3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5119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5119"/>
    <w:rPr>
      <w:sz w:val="20"/>
    </w:rPr>
  </w:style>
  <w:style w:type="paragraph" w:customStyle="1" w:styleId="Estilo3">
    <w:name w:val="Estilo3"/>
    <w:basedOn w:val="Estilo1"/>
    <w:uiPriority w:val="99"/>
    <w:qFormat/>
    <w:rsid w:val="00725119"/>
    <w:pPr>
      <w:spacing w:line="276" w:lineRule="auto"/>
    </w:pPr>
    <w:rPr>
      <w:bCs/>
      <w:sz w:val="22"/>
      <w:szCs w:val="22"/>
    </w:rPr>
  </w:style>
  <w:style w:type="paragraph" w:customStyle="1" w:styleId="cuerposeccion">
    <w:name w:val="cuerposeccion"/>
    <w:basedOn w:val="Normal"/>
    <w:uiPriority w:val="99"/>
    <w:rsid w:val="007251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725119"/>
    <w:rPr>
      <w:vertAlign w:val="superscript"/>
    </w:rPr>
  </w:style>
  <w:style w:type="character" w:customStyle="1" w:styleId="resaltado1">
    <w:name w:val="resaltado1"/>
    <w:basedOn w:val="Fuentedeprrafopredeter"/>
    <w:rsid w:val="00725119"/>
    <w:rPr>
      <w:b/>
      <w:bCs/>
      <w:color w:val="6C6CCA"/>
    </w:rPr>
  </w:style>
  <w:style w:type="character" w:customStyle="1" w:styleId="ventanas1">
    <w:name w:val="ventanas1"/>
    <w:basedOn w:val="Fuentedeprrafopredeter"/>
    <w:rsid w:val="00725119"/>
    <w:rPr>
      <w:b/>
      <w:bCs/>
      <w:color w:val="800000"/>
    </w:rPr>
  </w:style>
  <w:style w:type="character" w:customStyle="1" w:styleId="valores1">
    <w:name w:val="valores1"/>
    <w:basedOn w:val="Fuentedeprrafopredeter"/>
    <w:rsid w:val="00725119"/>
    <w:rPr>
      <w:b/>
      <w:bCs/>
      <w:i/>
      <w:iCs/>
    </w:rPr>
  </w:style>
  <w:style w:type="character" w:customStyle="1" w:styleId="hs-cta-node">
    <w:name w:val="hs-cta-node"/>
    <w:basedOn w:val="Fuentedeprrafopredeter"/>
    <w:rsid w:val="00725119"/>
  </w:style>
  <w:style w:type="character" w:customStyle="1" w:styleId="hscoswrapper">
    <w:name w:val="hs_cos_wrapper"/>
    <w:basedOn w:val="Fuentedeprrafopredeter"/>
    <w:rsid w:val="00725119"/>
  </w:style>
  <w:style w:type="table" w:styleId="Tablaconcuadrcula">
    <w:name w:val="Table Grid"/>
    <w:basedOn w:val="Tablanormal"/>
    <w:uiPriority w:val="59"/>
    <w:rsid w:val="00D931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independiente21">
    <w:name w:val="Texto independiente 21"/>
    <w:basedOn w:val="Normal"/>
    <w:rsid w:val="008539B9"/>
    <w:pPr>
      <w:suppressAutoHyphens/>
    </w:pPr>
    <w:rPr>
      <w:rFonts w:ascii="Times New Roman" w:eastAsia="Times New Roman" w:hAnsi="Times New Roman" w:cs="Times New Roman"/>
      <w:color w:val="auto"/>
      <w:sz w:val="24"/>
      <w:lang w:eastAsia="ar-SA"/>
    </w:rPr>
  </w:style>
  <w:style w:type="paragraph" w:customStyle="1" w:styleId="Vietas1">
    <w:name w:val="Viñetas 1"/>
    <w:basedOn w:val="Estilo1"/>
    <w:link w:val="Vietas1Car"/>
    <w:qFormat/>
    <w:rsid w:val="0042208A"/>
    <w:pPr>
      <w:numPr>
        <w:numId w:val="2"/>
      </w:numPr>
      <w:spacing w:before="40" w:after="40" w:line="240" w:lineRule="auto"/>
      <w:contextualSpacing/>
      <w:jc w:val="left"/>
    </w:pPr>
    <w:rPr>
      <w:rFonts w:cs="Arial"/>
      <w:color w:val="0D0D0D" w:themeColor="text1" w:themeTint="F2"/>
      <w:sz w:val="20"/>
      <w:szCs w:val="22"/>
    </w:rPr>
  </w:style>
  <w:style w:type="paragraph" w:styleId="Epgrafe">
    <w:name w:val="caption"/>
    <w:basedOn w:val="Normal"/>
    <w:next w:val="Normal"/>
    <w:uiPriority w:val="35"/>
    <w:unhideWhenUsed/>
    <w:qFormat/>
    <w:rsid w:val="00A719AE"/>
    <w:pPr>
      <w:spacing w:before="0" w:after="200"/>
      <w:ind w:left="720"/>
    </w:pPr>
    <w:rPr>
      <w:b/>
      <w:iCs/>
      <w:color w:val="262626" w:themeColor="text1" w:themeTint="D9"/>
      <w:sz w:val="18"/>
      <w:szCs w:val="18"/>
    </w:rPr>
  </w:style>
  <w:style w:type="character" w:customStyle="1" w:styleId="Estilo1Car">
    <w:name w:val="Estilo1 Car"/>
    <w:basedOn w:val="Fuentedeprrafopredeter"/>
    <w:link w:val="Estilo1"/>
    <w:uiPriority w:val="99"/>
    <w:rsid w:val="00FF02D6"/>
    <w:rPr>
      <w:rFonts w:asciiTheme="minorHAnsi" w:eastAsia="Times New Roman" w:hAnsiTheme="minorHAnsi" w:cs="Times New Roman"/>
      <w:color w:val="auto"/>
      <w:sz w:val="24"/>
      <w:lang w:eastAsia="es-ES"/>
    </w:rPr>
  </w:style>
  <w:style w:type="character" w:customStyle="1" w:styleId="Vietas1Car">
    <w:name w:val="Viñetas 1 Car"/>
    <w:basedOn w:val="Estilo1Car"/>
    <w:link w:val="Vietas1"/>
    <w:rsid w:val="000E5933"/>
    <w:rPr>
      <w:rFonts w:asciiTheme="minorHAnsi" w:eastAsia="Times New Roman" w:hAnsiTheme="minorHAnsi" w:cs="Times New Roman"/>
      <w:color w:val="0D0D0D" w:themeColor="text1" w:themeTint="F2"/>
      <w:sz w:val="20"/>
      <w:szCs w:val="22"/>
      <w:lang w:eastAsia="es-ES"/>
    </w:rPr>
  </w:style>
  <w:style w:type="paragraph" w:customStyle="1" w:styleId="Numeracion1">
    <w:name w:val="Numeracion 1."/>
    <w:basedOn w:val="Prrafodelista"/>
    <w:link w:val="Numeracion1Car"/>
    <w:qFormat/>
    <w:rsid w:val="00A719AE"/>
    <w:pPr>
      <w:numPr>
        <w:numId w:val="1"/>
      </w:numPr>
      <w:ind w:left="1080"/>
      <w:jc w:val="left"/>
    </w:pPr>
    <w:rPr>
      <w:sz w:val="20"/>
    </w:rPr>
  </w:style>
  <w:style w:type="paragraph" w:customStyle="1" w:styleId="Encabezadogris">
    <w:name w:val="Encabezado gris"/>
    <w:basedOn w:val="Estilo1"/>
    <w:link w:val="EncabezadogrisCar"/>
    <w:qFormat/>
    <w:rsid w:val="000E5933"/>
    <w:pPr>
      <w:spacing w:line="240" w:lineRule="auto"/>
    </w:pPr>
    <w:rPr>
      <w:rFonts w:ascii="Montserrat" w:hAnsi="Montserrat"/>
      <w:b/>
      <w:noProof/>
      <w:color w:val="0D0D0D" w:themeColor="text1" w:themeTint="F2"/>
      <w:sz w:val="20"/>
      <w:lang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C4D23"/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Numeracion1Car">
    <w:name w:val="Numeracion 1. Car"/>
    <w:basedOn w:val="PrrafodelistaCar"/>
    <w:link w:val="Numeracion1"/>
    <w:rsid w:val="00A719AE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paragraph" w:customStyle="1" w:styleId="Bibliografiayreferencias">
    <w:name w:val="Bibliografia y referencias."/>
    <w:basedOn w:val="Normal"/>
    <w:link w:val="BibliografiayreferenciasCar"/>
    <w:qFormat/>
    <w:rsid w:val="00B3127A"/>
    <w:pPr>
      <w:spacing w:before="240" w:after="240"/>
      <w:ind w:left="1571" w:hanging="851"/>
    </w:pPr>
    <w:rPr>
      <w:rFonts w:ascii="Montserrat" w:hAnsi="Montserrat"/>
      <w:bCs/>
      <w:color w:val="auto"/>
      <w:sz w:val="20"/>
      <w:szCs w:val="22"/>
    </w:rPr>
  </w:style>
  <w:style w:type="character" w:customStyle="1" w:styleId="EncabezadogrisCar">
    <w:name w:val="Encabezado gris Car"/>
    <w:basedOn w:val="Estilo1Car"/>
    <w:link w:val="Encabezadogris"/>
    <w:rsid w:val="000E5933"/>
    <w:rPr>
      <w:rFonts w:ascii="Montserrat" w:eastAsia="Times New Roman" w:hAnsi="Montserrat" w:cs="Times New Roman"/>
      <w:b/>
      <w:noProof/>
      <w:color w:val="0D0D0D" w:themeColor="text1" w:themeTint="F2"/>
      <w:sz w:val="20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rsid w:val="00593B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BibliografiayreferenciasCar">
    <w:name w:val="Bibliografia y referencias. Car"/>
    <w:basedOn w:val="Fuentedeprrafopredeter"/>
    <w:link w:val="Bibliografiayreferencias"/>
    <w:rsid w:val="00B3127A"/>
    <w:rPr>
      <w:rFonts w:ascii="Montserrat" w:hAnsi="Montserrat"/>
      <w:bCs/>
      <w:color w:val="auto"/>
      <w:sz w:val="20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B51"/>
    <w:rPr>
      <w:rFonts w:asciiTheme="minorHAnsi" w:hAnsiTheme="minorHAnsi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rsid w:val="00593B51"/>
    <w:rPr>
      <w:smallCaps/>
      <w:color w:val="5A5A5A" w:themeColor="text1" w:themeTint="A5"/>
    </w:rPr>
  </w:style>
  <w:style w:type="paragraph" w:customStyle="1" w:styleId="Hipervinculo">
    <w:name w:val="Hipervinculo"/>
    <w:basedOn w:val="Normal"/>
    <w:link w:val="HipervinculoCar"/>
    <w:qFormat/>
    <w:rsid w:val="00230E9E"/>
    <w:pPr>
      <w:spacing w:before="40" w:after="40"/>
      <w:ind w:firstLine="284"/>
    </w:pPr>
    <w:rPr>
      <w:i/>
      <w:color w:val="0071CE"/>
      <w:sz w:val="20"/>
      <w:u w:val="single"/>
    </w:rPr>
  </w:style>
  <w:style w:type="character" w:customStyle="1" w:styleId="HipervinculoCar">
    <w:name w:val="Hipervinculo Car"/>
    <w:basedOn w:val="Fuentedeprrafopredeter"/>
    <w:link w:val="Hipervinculo"/>
    <w:rsid w:val="00230E9E"/>
    <w:rPr>
      <w:rFonts w:ascii="Montserrat" w:hAnsi="Montserrat"/>
      <w:i/>
      <w:color w:val="0071CE"/>
      <w:sz w:val="20"/>
      <w:u w:val="single"/>
    </w:rPr>
  </w:style>
  <w:style w:type="paragraph" w:customStyle="1" w:styleId="Subtitulo1">
    <w:name w:val="Subtitulo1"/>
    <w:basedOn w:val="Normal"/>
    <w:link w:val="Subtitulo1Car"/>
    <w:qFormat/>
    <w:rsid w:val="00230E9E"/>
    <w:rPr>
      <w:color w:val="0071CE"/>
      <w:sz w:val="24"/>
    </w:rPr>
  </w:style>
  <w:style w:type="paragraph" w:styleId="Sinespaciado">
    <w:name w:val="No Spacing"/>
    <w:link w:val="SinespaciadoCar"/>
    <w:uiPriority w:val="1"/>
    <w:qFormat/>
    <w:rsid w:val="00FB1E89"/>
    <w:pPr>
      <w:spacing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ubtitulo1Car">
    <w:name w:val="Subtitulo1 Car"/>
    <w:basedOn w:val="Fuentedeprrafopredeter"/>
    <w:link w:val="Subtitulo1"/>
    <w:rsid w:val="00230E9E"/>
    <w:rPr>
      <w:rFonts w:asciiTheme="minorHAnsi" w:hAnsiTheme="minorHAnsi"/>
      <w:color w:val="0071CE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1E89"/>
    <w:rPr>
      <w:rFonts w:asciiTheme="minorHAnsi" w:eastAsiaTheme="minorEastAsia" w:hAnsiTheme="minorHAnsi" w:cstheme="minorBidi"/>
      <w:color w:val="auto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AB7D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D7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D72"/>
    <w:rPr>
      <w:rFonts w:asciiTheme="minorHAnsi" w:hAnsiTheme="minorHAnsi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7D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7D72"/>
    <w:rPr>
      <w:rFonts w:asciiTheme="minorHAnsi" w:hAnsiTheme="minorHAnsi"/>
      <w:b/>
      <w:bCs/>
      <w:sz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AB7D72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135DD"/>
    <w:pPr>
      <w:tabs>
        <w:tab w:val="right" w:pos="8949"/>
      </w:tabs>
      <w:spacing w:before="240" w:after="240" w:line="312" w:lineRule="auto"/>
    </w:pPr>
    <w:rPr>
      <w:rFonts w:ascii="Arial" w:hAnsi="Arial"/>
      <w:noProof/>
      <w:color w:val="auto"/>
      <w:sz w:val="28"/>
      <w:szCs w:val="24"/>
      <w:lang w:val="es-ES_tradnl"/>
    </w:rPr>
  </w:style>
  <w:style w:type="paragraph" w:customStyle="1" w:styleId="Ejemplos">
    <w:name w:val="Ejemplos"/>
    <w:basedOn w:val="Normal"/>
    <w:link w:val="EjemplosCar"/>
    <w:qFormat/>
    <w:rsid w:val="009766A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Calibri" w:hAnsi="Calibri" w:cs="Calibri"/>
      <w:sz w:val="20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B5568C"/>
    <w:pPr>
      <w:tabs>
        <w:tab w:val="right" w:leader="dot" w:pos="8949"/>
      </w:tabs>
      <w:spacing w:before="100" w:after="100" w:line="312" w:lineRule="auto"/>
      <w:ind w:left="442"/>
      <w:jc w:val="left"/>
    </w:pPr>
    <w:rPr>
      <w:rFonts w:ascii="Arial" w:eastAsiaTheme="minorEastAsia" w:hAnsi="Arial" w:cs="Times New Roman"/>
      <w:color w:val="auto"/>
      <w:sz w:val="24"/>
      <w:szCs w:val="22"/>
      <w:lang w:val="en-US" w:eastAsia="en-US"/>
    </w:rPr>
  </w:style>
  <w:style w:type="character" w:customStyle="1" w:styleId="EjemplosCar">
    <w:name w:val="Ejemplos Car"/>
    <w:basedOn w:val="Fuentedeprrafopredeter"/>
    <w:link w:val="Ejemplos"/>
    <w:rsid w:val="009766A0"/>
    <w:rPr>
      <w:rFonts w:ascii="Calibri" w:eastAsia="Calibri" w:hAnsi="Calibri" w:cs="Calibri"/>
      <w:sz w:val="20"/>
      <w:szCs w:val="22"/>
    </w:rPr>
  </w:style>
  <w:style w:type="paragraph" w:customStyle="1" w:styleId="TUP-PrrafoNormal">
    <w:name w:val="TUP - Párrafo Normal"/>
    <w:basedOn w:val="Normal"/>
    <w:link w:val="TUP-PrrafoNormalCar"/>
    <w:qFormat/>
    <w:rsid w:val="00C1446A"/>
    <w:pPr>
      <w:spacing w:line="312" w:lineRule="auto"/>
      <w:ind w:firstLine="709"/>
    </w:pPr>
    <w:rPr>
      <w:rFonts w:ascii="Arial" w:eastAsia="Arial" w:hAnsi="Arial"/>
      <w:color w:val="0D0D0D" w:themeColor="text1" w:themeTint="F2"/>
      <w:sz w:val="24"/>
      <w:lang w:val="es-ES_tradnl"/>
    </w:rPr>
  </w:style>
  <w:style w:type="character" w:customStyle="1" w:styleId="TUP-PrrafoNormalCar">
    <w:name w:val="TUP - Párrafo Normal Car"/>
    <w:basedOn w:val="Fuentedeprrafopredeter"/>
    <w:link w:val="TUP-PrrafoNormal"/>
    <w:rsid w:val="00C1446A"/>
    <w:rPr>
      <w:rFonts w:eastAsia="Arial"/>
      <w:color w:val="0D0D0D" w:themeColor="text1" w:themeTint="F2"/>
      <w:sz w:val="24"/>
      <w:lang w:val="es-ES_tradnl"/>
    </w:rPr>
  </w:style>
  <w:style w:type="paragraph" w:customStyle="1" w:styleId="Numeracion10">
    <w:name w:val="Numeracion 1"/>
    <w:basedOn w:val="Prrafodelista"/>
    <w:link w:val="Numeracion1Car0"/>
    <w:qFormat/>
    <w:rsid w:val="007A78BC"/>
    <w:pPr>
      <w:ind w:left="1080" w:hanging="360"/>
      <w:jc w:val="left"/>
    </w:pPr>
    <w:rPr>
      <w:sz w:val="20"/>
    </w:rPr>
  </w:style>
  <w:style w:type="paragraph" w:customStyle="1" w:styleId="TUP-Vietas">
    <w:name w:val="TUP - Viñetas"/>
    <w:basedOn w:val="Estilo1"/>
    <w:link w:val="TUP-VietasCar"/>
    <w:qFormat/>
    <w:rsid w:val="00573359"/>
    <w:pPr>
      <w:numPr>
        <w:numId w:val="3"/>
      </w:numPr>
      <w:spacing w:line="312" w:lineRule="auto"/>
      <w:ind w:left="993" w:hanging="284"/>
    </w:pPr>
    <w:rPr>
      <w:rFonts w:ascii="Arial" w:hAnsi="Arial"/>
      <w:noProof/>
      <w:color w:val="0D0D0D" w:themeColor="text1" w:themeTint="F2"/>
    </w:rPr>
  </w:style>
  <w:style w:type="character" w:customStyle="1" w:styleId="Numeracion1Car0">
    <w:name w:val="Numeracion 1 Car"/>
    <w:basedOn w:val="PrrafodelistaCar"/>
    <w:link w:val="Numeracion10"/>
    <w:rsid w:val="007A78BC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character" w:customStyle="1" w:styleId="TUP-VietasCar">
    <w:name w:val="TUP - Viñetas Car"/>
    <w:basedOn w:val="Estilo1Car"/>
    <w:link w:val="TUP-Vietas"/>
    <w:rsid w:val="00573359"/>
    <w:rPr>
      <w:rFonts w:asciiTheme="minorHAnsi" w:eastAsia="Times New Roman" w:hAnsiTheme="minorHAnsi" w:cs="Times New Roman"/>
      <w:noProof/>
      <w:color w:val="0D0D0D" w:themeColor="text1" w:themeTint="F2"/>
      <w:sz w:val="24"/>
      <w:lang w:eastAsia="es-ES"/>
    </w:rPr>
  </w:style>
  <w:style w:type="paragraph" w:customStyle="1" w:styleId="Hipervinculo1">
    <w:name w:val="Hipervinculo 1"/>
    <w:basedOn w:val="TUP-PrrafoNormal"/>
    <w:link w:val="Hipervinculo1Car"/>
    <w:rsid w:val="00230E9E"/>
    <w:rPr>
      <w:i/>
      <w:color w:val="auto"/>
      <w:u w:val="single"/>
    </w:rPr>
  </w:style>
  <w:style w:type="character" w:customStyle="1" w:styleId="Hipervinculo1Car">
    <w:name w:val="Hipervinculo 1 Car"/>
    <w:basedOn w:val="TUP-PrrafoNormalCar"/>
    <w:link w:val="Hipervinculo1"/>
    <w:rsid w:val="00230E9E"/>
    <w:rPr>
      <w:rFonts w:eastAsia="Arial"/>
      <w:i/>
      <w:color w:val="auto"/>
      <w:sz w:val="24"/>
      <w:u w:val="single"/>
      <w:lang w:val="es-ES_tradnl"/>
    </w:rPr>
  </w:style>
  <w:style w:type="paragraph" w:customStyle="1" w:styleId="Subtitulo3">
    <w:name w:val="Subtitulo3"/>
    <w:basedOn w:val="TUP-PrrafoNormal"/>
    <w:link w:val="Subtitulo3Car"/>
    <w:qFormat/>
    <w:rsid w:val="007A78BC"/>
    <w:pPr>
      <w:ind w:firstLine="0"/>
    </w:pPr>
    <w:rPr>
      <w:color w:val="0071CE"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character" w:customStyle="1" w:styleId="Subtitulo3Car">
    <w:name w:val="Subtitulo3 Car"/>
    <w:basedOn w:val="TUP-PrrafoNormalCar"/>
    <w:link w:val="Subtitulo3"/>
    <w:rsid w:val="007A78BC"/>
    <w:rPr>
      <w:rFonts w:asciiTheme="minorHAnsi" w:eastAsia="Arial" w:hAnsiTheme="minorHAnsi"/>
      <w:color w:val="0071CE"/>
      <w:sz w:val="24"/>
      <w:lang w:val="es-ES_tradnl"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paragraph" w:customStyle="1" w:styleId="IMAGEN">
    <w:name w:val="IMAGEN"/>
    <w:basedOn w:val="TUP-PrrafoNormal"/>
    <w:rsid w:val="007A78BC"/>
    <w:rPr>
      <w:rFonts w:cstheme="minorHAnsi"/>
      <w:lang w:val="en-US" w:eastAsia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4504E"/>
    <w:pPr>
      <w:tabs>
        <w:tab w:val="left" w:leader="dot" w:pos="8936"/>
      </w:tabs>
      <w:spacing w:after="100"/>
      <w:ind w:left="660"/>
    </w:pPr>
    <w:rPr>
      <w:rFonts w:ascii="Arial" w:hAnsi="Arial"/>
      <w:sz w:val="24"/>
    </w:rPr>
  </w:style>
  <w:style w:type="paragraph" w:customStyle="1" w:styleId="ParrafoNomal">
    <w:name w:val="Parrafo Nomal"/>
    <w:basedOn w:val="Normal"/>
    <w:link w:val="ParrafoNomalCar"/>
    <w:qFormat/>
    <w:rsid w:val="00446B0F"/>
    <w:pPr>
      <w:spacing w:before="40" w:after="40"/>
      <w:ind w:firstLine="284"/>
    </w:pPr>
    <w:rPr>
      <w:color w:val="0D0D0D" w:themeColor="text1" w:themeTint="F2"/>
      <w:sz w:val="20"/>
    </w:rPr>
  </w:style>
  <w:style w:type="character" w:customStyle="1" w:styleId="ParrafoNomalCar">
    <w:name w:val="Parrafo Nomal Car"/>
    <w:basedOn w:val="Fuentedeprrafopredeter"/>
    <w:link w:val="ParrafoNomal"/>
    <w:rsid w:val="00446B0F"/>
    <w:rPr>
      <w:rFonts w:asciiTheme="minorHAnsi" w:hAnsiTheme="minorHAnsi"/>
      <w:color w:val="0D0D0D" w:themeColor="text1" w:themeTint="F2"/>
      <w:sz w:val="20"/>
    </w:rPr>
  </w:style>
  <w:style w:type="character" w:styleId="nfasis">
    <w:name w:val="Emphasis"/>
    <w:basedOn w:val="Fuentedeprrafopredeter"/>
    <w:uiPriority w:val="20"/>
    <w:qFormat/>
    <w:rsid w:val="0009467A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46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7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49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5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1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3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7C5E4-CE22-49B8-8EC7-7015E08D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2021_TUP_1C_PI_GUI_U3</vt:lpstr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2021_TUP_1C_PI_GUI_U3</dc:title>
  <dc:creator>Erika Cuello;Exequiel Santoro</dc:creator>
  <cp:lastModifiedBy>MARTIN</cp:lastModifiedBy>
  <cp:revision>12</cp:revision>
  <cp:lastPrinted>2021-01-21T02:43:00Z</cp:lastPrinted>
  <dcterms:created xsi:type="dcterms:W3CDTF">2022-02-03T13:29:00Z</dcterms:created>
  <dcterms:modified xsi:type="dcterms:W3CDTF">2022-02-14T01:33:00Z</dcterms:modified>
</cp:coreProperties>
</file>